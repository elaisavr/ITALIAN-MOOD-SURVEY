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FA5B" w14:textId="77777777" w:rsidR="006B3D86" w:rsidRPr="00E14FD4" w:rsidRDefault="006B3D86" w:rsidP="006B3D86">
      <w:pPr>
        <w:jc w:val="center"/>
        <w:rPr>
          <w:sz w:val="32"/>
          <w:szCs w:val="32"/>
        </w:rPr>
      </w:pPr>
    </w:p>
    <w:p w14:paraId="45A856C4" w14:textId="77777777" w:rsidR="006B3D86" w:rsidRPr="00E14FD4" w:rsidRDefault="006B3D86" w:rsidP="006B3D86">
      <w:pPr>
        <w:jc w:val="center"/>
        <w:rPr>
          <w:sz w:val="32"/>
          <w:szCs w:val="32"/>
        </w:rPr>
      </w:pPr>
    </w:p>
    <w:p w14:paraId="661571A5" w14:textId="77777777" w:rsidR="006B3D86" w:rsidRPr="00E14FD4" w:rsidRDefault="00CC6A8D" w:rsidP="005877D6">
      <w:pPr>
        <w:ind w:right="396"/>
        <w:jc w:val="center"/>
        <w:rPr>
          <w:sz w:val="32"/>
          <w:szCs w:val="32"/>
        </w:rPr>
      </w:pPr>
      <w:r w:rsidRPr="00E14FD4">
        <w:rPr>
          <w:noProof/>
          <w:sz w:val="32"/>
          <w:szCs w:val="32"/>
        </w:rPr>
        <w:drawing>
          <wp:inline distT="0" distB="0" distL="0" distR="0" wp14:anchorId="416661B6" wp14:editId="0FBF4FC6">
            <wp:extent cx="1379220" cy="2186940"/>
            <wp:effectExtent l="0" t="0" r="0" b="0"/>
            <wp:docPr id="3" name="Immagine 1" descr="Logo 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H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BBFA" w14:textId="77777777" w:rsidR="006B3D86" w:rsidRPr="00E14FD4" w:rsidRDefault="006B3D86" w:rsidP="006B3D86">
      <w:pPr>
        <w:jc w:val="center"/>
        <w:rPr>
          <w:sz w:val="32"/>
          <w:szCs w:val="32"/>
        </w:rPr>
      </w:pPr>
    </w:p>
    <w:p w14:paraId="59F95B62" w14:textId="77777777" w:rsidR="006B3D86" w:rsidRPr="00E14FD4" w:rsidRDefault="006B3D86" w:rsidP="006B3D86">
      <w:pPr>
        <w:jc w:val="center"/>
        <w:rPr>
          <w:sz w:val="32"/>
          <w:szCs w:val="32"/>
        </w:rPr>
      </w:pPr>
    </w:p>
    <w:p w14:paraId="4E339837" w14:textId="77777777" w:rsidR="00956A95" w:rsidRPr="00E14FD4" w:rsidRDefault="00956A95" w:rsidP="006B3D86">
      <w:pPr>
        <w:jc w:val="center"/>
        <w:rPr>
          <w:sz w:val="32"/>
          <w:szCs w:val="32"/>
        </w:rPr>
      </w:pPr>
    </w:p>
    <w:p w14:paraId="2C63591D" w14:textId="1A81F66A" w:rsidR="00897AE0" w:rsidRPr="00E14FD4" w:rsidRDefault="00126A6A" w:rsidP="00126A6A">
      <w:pPr>
        <w:pStyle w:val="Heading1"/>
        <w:jc w:val="center"/>
        <w:rPr>
          <w:rFonts w:ascii="Verdana" w:hAnsi="Verdana"/>
          <w:lang w:val="it-IT"/>
        </w:rPr>
      </w:pPr>
      <w:r w:rsidRPr="00E14FD4">
        <w:rPr>
          <w:rFonts w:ascii="Verdana" w:hAnsi="Verdana"/>
          <w:lang w:val="it-IT"/>
        </w:rPr>
        <w:t>Questionari di Profilazione</w:t>
      </w:r>
      <w:r w:rsidR="002B2B39">
        <w:rPr>
          <w:rFonts w:ascii="Verdana" w:hAnsi="Verdana"/>
          <w:lang w:val="it-IT"/>
        </w:rPr>
        <w:t xml:space="preserve"> aggiuntiva</w:t>
      </w:r>
    </w:p>
    <w:p w14:paraId="7A5E6CEC" w14:textId="41D0C8C1" w:rsidR="006302BA" w:rsidRPr="00E14FD4" w:rsidRDefault="006302BA" w:rsidP="006302BA">
      <w:pPr>
        <w:jc w:val="center"/>
        <w:rPr>
          <w:sz w:val="32"/>
          <w:szCs w:val="32"/>
        </w:rPr>
      </w:pPr>
    </w:p>
    <w:p w14:paraId="13858D34" w14:textId="77777777" w:rsidR="006302BA" w:rsidRPr="00E14FD4" w:rsidRDefault="006302BA" w:rsidP="006302BA">
      <w:pPr>
        <w:jc w:val="center"/>
        <w:rPr>
          <w:sz w:val="32"/>
          <w:szCs w:val="32"/>
        </w:rPr>
      </w:pPr>
    </w:p>
    <w:p w14:paraId="0586B3EC" w14:textId="77777777" w:rsidR="006302BA" w:rsidRPr="00E14FD4" w:rsidRDefault="006302BA" w:rsidP="006302BA">
      <w:pPr>
        <w:jc w:val="center"/>
        <w:rPr>
          <w:sz w:val="32"/>
          <w:szCs w:val="32"/>
        </w:rPr>
      </w:pPr>
    </w:p>
    <w:p w14:paraId="1BB128C6" w14:textId="77777777" w:rsidR="00126A6A" w:rsidRPr="00E14FD4" w:rsidRDefault="00126A6A" w:rsidP="006302BA">
      <w:pPr>
        <w:jc w:val="center"/>
        <w:rPr>
          <w:sz w:val="32"/>
          <w:szCs w:val="32"/>
        </w:rPr>
      </w:pPr>
    </w:p>
    <w:p w14:paraId="7675E4B4" w14:textId="1328E0B0" w:rsidR="006302BA" w:rsidRDefault="00AD6457" w:rsidP="006302BA">
      <w:pPr>
        <w:jc w:val="center"/>
        <w:rPr>
          <w:sz w:val="32"/>
          <w:szCs w:val="32"/>
        </w:rPr>
      </w:pPr>
      <w:r>
        <w:rPr>
          <w:sz w:val="32"/>
          <w:szCs w:val="32"/>
        </w:rPr>
        <w:t>Blocco 11</w:t>
      </w:r>
    </w:p>
    <w:p w14:paraId="22406AA6" w14:textId="77777777" w:rsidR="00AD6457" w:rsidRDefault="00AD6457" w:rsidP="006302BA">
      <w:pPr>
        <w:jc w:val="center"/>
        <w:rPr>
          <w:sz w:val="32"/>
          <w:szCs w:val="32"/>
        </w:rPr>
      </w:pPr>
    </w:p>
    <w:p w14:paraId="65337C6C" w14:textId="17437D41" w:rsidR="00AD6457" w:rsidRPr="00E14FD4" w:rsidRDefault="00AD6457" w:rsidP="006302B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Stati d’animo </w:t>
      </w:r>
    </w:p>
    <w:p w14:paraId="23D3D71C" w14:textId="77777777" w:rsidR="00897AE0" w:rsidRPr="00E14FD4" w:rsidRDefault="00897AE0" w:rsidP="00897AE0">
      <w:pPr>
        <w:jc w:val="center"/>
        <w:rPr>
          <w:sz w:val="32"/>
          <w:szCs w:val="32"/>
        </w:rPr>
      </w:pPr>
    </w:p>
    <w:p w14:paraId="10F0219F" w14:textId="77777777" w:rsidR="00897AE0" w:rsidRPr="00E14FD4" w:rsidRDefault="00897AE0" w:rsidP="00897AE0">
      <w:pPr>
        <w:jc w:val="center"/>
        <w:rPr>
          <w:sz w:val="32"/>
          <w:szCs w:val="32"/>
        </w:rPr>
      </w:pPr>
    </w:p>
    <w:p w14:paraId="67467912" w14:textId="77777777" w:rsidR="00897AE0" w:rsidRPr="00E14FD4" w:rsidRDefault="00897AE0" w:rsidP="00897AE0">
      <w:pPr>
        <w:jc w:val="center"/>
        <w:rPr>
          <w:sz w:val="32"/>
          <w:szCs w:val="32"/>
        </w:rPr>
      </w:pPr>
    </w:p>
    <w:p w14:paraId="159F9D1B" w14:textId="77777777" w:rsidR="00897AE0" w:rsidRPr="00E14FD4" w:rsidRDefault="00897AE0" w:rsidP="00897AE0">
      <w:pPr>
        <w:jc w:val="center"/>
        <w:rPr>
          <w:sz w:val="32"/>
          <w:szCs w:val="32"/>
        </w:rPr>
      </w:pPr>
    </w:p>
    <w:p w14:paraId="275AC810" w14:textId="77777777" w:rsidR="00897AE0" w:rsidRPr="00E14FD4" w:rsidRDefault="00897AE0" w:rsidP="00897AE0">
      <w:pPr>
        <w:jc w:val="center"/>
        <w:rPr>
          <w:sz w:val="32"/>
          <w:szCs w:val="32"/>
        </w:rPr>
      </w:pPr>
    </w:p>
    <w:p w14:paraId="60B9CA94" w14:textId="09E51769" w:rsidR="00897AE0" w:rsidRPr="00E14FD4" w:rsidRDefault="00AD6457" w:rsidP="00897A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Febbraio </w:t>
      </w:r>
      <w:r w:rsidR="002B2B39">
        <w:rPr>
          <w:b/>
          <w:sz w:val="32"/>
          <w:szCs w:val="32"/>
        </w:rPr>
        <w:t>2023</w:t>
      </w:r>
    </w:p>
    <w:p w14:paraId="529D7584" w14:textId="77777777" w:rsidR="00897AE0" w:rsidRPr="00E14FD4" w:rsidRDefault="00897AE0" w:rsidP="00897AE0">
      <w:pPr>
        <w:jc w:val="center"/>
        <w:rPr>
          <w:b/>
          <w:color w:val="808080"/>
          <w:szCs w:val="24"/>
        </w:rPr>
      </w:pPr>
    </w:p>
    <w:p w14:paraId="7DB23C6A" w14:textId="3E81F3C7" w:rsidR="00897AE0" w:rsidRPr="00E14FD4" w:rsidRDefault="00897AE0" w:rsidP="00897AE0">
      <w:pPr>
        <w:jc w:val="center"/>
        <w:rPr>
          <w:b/>
          <w:sz w:val="28"/>
          <w:szCs w:val="28"/>
        </w:rPr>
      </w:pPr>
      <w:r w:rsidRPr="00E14FD4">
        <w:rPr>
          <w:b/>
          <w:color w:val="808080"/>
          <w:szCs w:val="24"/>
        </w:rPr>
        <w:t xml:space="preserve">Versione </w:t>
      </w:r>
      <w:r w:rsidR="00A40BB3" w:rsidRPr="00E14FD4">
        <w:rPr>
          <w:b/>
          <w:color w:val="808080"/>
          <w:szCs w:val="24"/>
        </w:rPr>
        <w:t>1</w:t>
      </w:r>
      <w:r w:rsidR="00F6335A" w:rsidRPr="00E14FD4">
        <w:rPr>
          <w:b/>
          <w:color w:val="808080"/>
          <w:szCs w:val="24"/>
        </w:rPr>
        <w:t>.</w:t>
      </w:r>
      <w:r w:rsidR="00AD6457">
        <w:rPr>
          <w:b/>
          <w:color w:val="808080"/>
          <w:szCs w:val="24"/>
        </w:rPr>
        <w:t>0</w:t>
      </w:r>
    </w:p>
    <w:p w14:paraId="39C4AB30" w14:textId="77777777" w:rsidR="005524FE" w:rsidRDefault="00897AE0" w:rsidP="0039077C">
      <w:pPr>
        <w:pStyle w:val="Heading1"/>
        <w:rPr>
          <w:rFonts w:ascii="Verdana" w:hAnsi="Verdana"/>
          <w:lang w:val="it-IT"/>
        </w:rPr>
      </w:pPr>
      <w:r w:rsidRPr="00E14FD4">
        <w:rPr>
          <w:rFonts w:ascii="Verdana" w:hAnsi="Verdana"/>
          <w:lang w:val="it-IT"/>
        </w:rPr>
        <w:br w:type="page"/>
      </w:r>
    </w:p>
    <w:p w14:paraId="577A4E40" w14:textId="1DD34BA0" w:rsidR="0091676A" w:rsidRPr="00E14FD4" w:rsidRDefault="0091676A" w:rsidP="0091676A">
      <w:pPr>
        <w:pStyle w:val="Heading1"/>
        <w:rPr>
          <w:rFonts w:ascii="Verdana" w:hAnsi="Verdana"/>
          <w:lang w:val="it-IT"/>
        </w:rPr>
      </w:pPr>
      <w:r w:rsidRPr="00E14FD4">
        <w:rPr>
          <w:rFonts w:ascii="Verdana" w:hAnsi="Verdana"/>
          <w:lang w:val="it-IT"/>
        </w:rPr>
        <w:lastRenderedPageBreak/>
        <w:t xml:space="preserve">Contenuti del </w:t>
      </w:r>
      <w:r>
        <w:rPr>
          <w:rFonts w:ascii="Verdana" w:hAnsi="Verdana"/>
          <w:lang w:val="it-IT"/>
        </w:rPr>
        <w:t>Blocco 11 – Stato d’Animo</w:t>
      </w:r>
    </w:p>
    <w:p w14:paraId="0A18CF2F" w14:textId="77777777" w:rsidR="0091676A" w:rsidRPr="00E14FD4" w:rsidRDefault="0091676A" w:rsidP="0091676A"/>
    <w:p w14:paraId="74D1010F" w14:textId="77777777" w:rsidR="0091676A" w:rsidRPr="00E14FD4" w:rsidRDefault="0091676A" w:rsidP="0091676A">
      <w:r w:rsidRPr="00E14FD4">
        <w:t>Ciao,</w:t>
      </w:r>
    </w:p>
    <w:p w14:paraId="11228521" w14:textId="77777777" w:rsidR="0091676A" w:rsidRPr="00E14FD4" w:rsidRDefault="0091676A" w:rsidP="0091676A">
      <w:r w:rsidRPr="00E14FD4">
        <w:t xml:space="preserve">grazie di aver </w:t>
      </w:r>
      <w:r>
        <w:t>risposto al nostro invito</w:t>
      </w:r>
      <w:r w:rsidRPr="00E14FD4">
        <w:t>.</w:t>
      </w:r>
    </w:p>
    <w:p w14:paraId="7459ED05" w14:textId="77777777" w:rsidR="0091676A" w:rsidRPr="00E14FD4" w:rsidRDefault="0091676A" w:rsidP="0091676A"/>
    <w:p w14:paraId="38E6D533" w14:textId="77777777" w:rsidR="0091676A" w:rsidRPr="00E14FD4" w:rsidRDefault="0091676A" w:rsidP="0091676A">
      <w:r>
        <w:t xml:space="preserve">La </w:t>
      </w:r>
      <w:r w:rsidRPr="00E14FD4">
        <w:t xml:space="preserve">compilazione ti impegnerà al massimo per </w:t>
      </w:r>
      <w:r>
        <w:t xml:space="preserve">tre </w:t>
      </w:r>
      <w:r w:rsidRPr="00E14FD4">
        <w:t xml:space="preserve">minuti e ti consente di guadagnare </w:t>
      </w:r>
      <w:r>
        <w:t xml:space="preserve">tre </w:t>
      </w:r>
      <w:r w:rsidRPr="00E14FD4">
        <w:t>punti Op</w:t>
      </w:r>
      <w:r w:rsidRPr="00886204">
        <w:rPr>
          <w:i/>
        </w:rPr>
        <w:t>Line</w:t>
      </w:r>
      <w:r w:rsidRPr="00E14FD4">
        <w:t>.</w:t>
      </w:r>
    </w:p>
    <w:p w14:paraId="0A8DCD16" w14:textId="77777777" w:rsidR="0091676A" w:rsidRPr="00E14FD4" w:rsidRDefault="0091676A" w:rsidP="0091676A"/>
    <w:p w14:paraId="7D018A5F" w14:textId="77777777" w:rsidR="0091676A" w:rsidRPr="00D7564D" w:rsidRDefault="0091676A" w:rsidP="0091676A">
      <w:r w:rsidRPr="00E14FD4">
        <w:t>Buon divertimento!</w:t>
      </w:r>
    </w:p>
    <w:p w14:paraId="3F26665B" w14:textId="77777777" w:rsidR="0091676A" w:rsidRPr="00E14FD4" w:rsidRDefault="0091676A" w:rsidP="0091676A">
      <w:pPr>
        <w:rPr>
          <w:szCs w:val="24"/>
        </w:rPr>
      </w:pPr>
    </w:p>
    <w:p w14:paraId="3F319709" w14:textId="77777777" w:rsidR="0091676A" w:rsidRPr="00B66786" w:rsidRDefault="0091676A" w:rsidP="0091676A">
      <w:pPr>
        <w:rPr>
          <w:szCs w:val="24"/>
        </w:rPr>
      </w:pPr>
      <w:r w:rsidRPr="00B66786">
        <w:rPr>
          <w:szCs w:val="24"/>
        </w:rPr>
        <w:t>&lt; -------------------------------    Page Break    ------------------------------- &gt;</w:t>
      </w:r>
    </w:p>
    <w:p w14:paraId="6C7C1646" w14:textId="77777777" w:rsidR="0091676A" w:rsidRDefault="0091676A" w:rsidP="0091676A">
      <w:pPr>
        <w:jc w:val="left"/>
        <w:rPr>
          <w:szCs w:val="24"/>
        </w:rPr>
      </w:pPr>
    </w:p>
    <w:p w14:paraId="30BC2B9C" w14:textId="77777777" w:rsidR="00965866" w:rsidRPr="00363DDE" w:rsidRDefault="00965866" w:rsidP="00965866">
      <w:pPr>
        <w:jc w:val="left"/>
        <w:rPr>
          <w:b/>
          <w:szCs w:val="24"/>
        </w:rPr>
      </w:pPr>
      <w:commentRangeStart w:id="0"/>
      <w:r w:rsidRPr="00363DDE">
        <w:rPr>
          <w:b/>
          <w:szCs w:val="24"/>
        </w:rPr>
        <w:t xml:space="preserve">Q. </w:t>
      </w:r>
      <w:r w:rsidRPr="0004070F">
        <w:rPr>
          <w:b/>
          <w:szCs w:val="24"/>
        </w:rPr>
        <w:t>A.</w:t>
      </w:r>
      <w:r>
        <w:rPr>
          <w:b/>
          <w:szCs w:val="24"/>
        </w:rPr>
        <w:t>10</w:t>
      </w:r>
      <w:r w:rsidRPr="0004070F">
        <w:rPr>
          <w:b/>
          <w:szCs w:val="24"/>
        </w:rPr>
        <w:t>A</w:t>
      </w:r>
      <w:commentRangeEnd w:id="0"/>
      <w:r w:rsidR="00CE5EF6">
        <w:rPr>
          <w:rStyle w:val="CommentReference"/>
        </w:rPr>
        <w:commentReference w:id="0"/>
      </w:r>
    </w:p>
    <w:p w14:paraId="7C92248A" w14:textId="36D36984" w:rsidR="00965866" w:rsidRDefault="00965866" w:rsidP="0091676A">
      <w:pPr>
        <w:jc w:val="left"/>
        <w:rPr>
          <w:szCs w:val="24"/>
        </w:rPr>
      </w:pPr>
      <w:r w:rsidRPr="00965866">
        <w:rPr>
          <w:szCs w:val="24"/>
        </w:rPr>
        <w:t>Di seguito trovi una s</w:t>
      </w:r>
      <w:r>
        <w:rPr>
          <w:szCs w:val="24"/>
        </w:rPr>
        <w:t xml:space="preserve">erie di parole che indicano diverse sensazioni ed emozioni. Per ogni parola indica quanto ti senti così </w:t>
      </w:r>
      <w:r w:rsidR="005A3AAA">
        <w:rPr>
          <w:szCs w:val="24"/>
        </w:rPr>
        <w:t>oggi</w:t>
      </w:r>
    </w:p>
    <w:p w14:paraId="35F17D1D" w14:textId="77777777" w:rsidR="005A3AAA" w:rsidRDefault="005A3AAA" w:rsidP="0091676A">
      <w:pPr>
        <w:jc w:val="left"/>
        <w:rPr>
          <w:szCs w:val="24"/>
        </w:rPr>
      </w:pPr>
    </w:p>
    <w:p w14:paraId="54295BE8" w14:textId="623A2647" w:rsidR="00965866" w:rsidRDefault="00965866" w:rsidP="00965866">
      <w:pPr>
        <w:jc w:val="left"/>
        <w:rPr>
          <w:i/>
          <w:iCs/>
          <w:color w:val="FF0000"/>
          <w:sz w:val="20"/>
        </w:rPr>
      </w:pPr>
      <w:r w:rsidRPr="00363DDE">
        <w:rPr>
          <w:i/>
          <w:iCs/>
          <w:color w:val="FF0000"/>
          <w:sz w:val="20"/>
        </w:rPr>
        <w:t xml:space="preserve">[Matrice </w:t>
      </w:r>
      <w:r>
        <w:rPr>
          <w:i/>
          <w:iCs/>
          <w:color w:val="FF0000"/>
          <w:sz w:val="20"/>
        </w:rPr>
        <w:t xml:space="preserve">/ scrolling matrix </w:t>
      </w:r>
      <w:r w:rsidRPr="00363DDE">
        <w:rPr>
          <w:i/>
          <w:iCs/>
          <w:color w:val="FF0000"/>
          <w:sz w:val="20"/>
        </w:rPr>
        <w:t>con le seguenti righe]</w:t>
      </w:r>
    </w:p>
    <w:p w14:paraId="5FBFFE66" w14:textId="50ED00B6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Attivo / </w:t>
      </w:r>
      <w:r w:rsidR="002B7341" w:rsidRPr="00647544">
        <w:rPr>
          <w:rFonts w:ascii="Verdana" w:eastAsia="Times New Roman" w:hAnsi="Verdana" w:cs="Times New Roman"/>
          <w:sz w:val="24"/>
          <w:szCs w:val="20"/>
          <w:lang w:eastAsia="it-IT"/>
        </w:rPr>
        <w:t>intraprendente</w:t>
      </w:r>
    </w:p>
    <w:p w14:paraId="6F2568BC" w14:textId="3AD9B31C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Turbato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</w:t>
      </w:r>
      <w:r w:rsidR="00647544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/ 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>Agitato</w:t>
      </w:r>
    </w:p>
    <w:p w14:paraId="19B532E6" w14:textId="4CB90D77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Ostile</w:t>
      </w:r>
      <w:r w:rsidR="00647544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/ </w:t>
      </w:r>
      <w:r w:rsidR="00107A80" w:rsidRPr="00647544">
        <w:rPr>
          <w:rFonts w:ascii="Verdana" w:eastAsia="Times New Roman" w:hAnsi="Verdana" w:cs="Times New Roman"/>
          <w:sz w:val="24"/>
          <w:szCs w:val="20"/>
          <w:lang w:eastAsia="it-IT"/>
        </w:rPr>
        <w:t>Maldisposto</w:t>
      </w:r>
    </w:p>
    <w:p w14:paraId="4E0E5263" w14:textId="3685DE93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Ispirato</w:t>
      </w:r>
      <w:r w:rsidR="00880691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/ Stimolato</w:t>
      </w:r>
    </w:p>
    <w:p w14:paraId="086E6653" w14:textId="55D1F5FC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Imbarazzato</w:t>
      </w:r>
      <w:r w:rsidR="00B53293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/ Umiliato</w:t>
      </w:r>
    </w:p>
    <w:p w14:paraId="6379A28D" w14:textId="69FD70B5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Sveglio /</w:t>
      </w:r>
      <w:r w:rsidR="00107A80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Lucido</w:t>
      </w:r>
    </w:p>
    <w:p w14:paraId="6A79BB02" w14:textId="179B1320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Nervoso</w:t>
      </w:r>
    </w:p>
    <w:p w14:paraId="333971A4" w14:textId="129864A9" w:rsidR="00965866" w:rsidRPr="00647544" w:rsidRDefault="0096586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Determinato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</w:t>
      </w:r>
      <w:r w:rsidR="00647544" w:rsidRPr="00647544">
        <w:rPr>
          <w:rFonts w:ascii="Verdana" w:eastAsia="Times New Roman" w:hAnsi="Verdana" w:cs="Times New Roman"/>
          <w:sz w:val="24"/>
          <w:szCs w:val="20"/>
          <w:lang w:eastAsia="it-IT"/>
        </w:rPr>
        <w:t>/ R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>isoluto</w:t>
      </w:r>
    </w:p>
    <w:p w14:paraId="7A3D1A48" w14:textId="63185F0E" w:rsidR="00965866" w:rsidRPr="00647544" w:rsidRDefault="00CE5EF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Attento</w:t>
      </w:r>
      <w:r w:rsidR="00647544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/</w:t>
      </w:r>
      <w:r w:rsidR="002B7341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Sul pezzo</w:t>
      </w:r>
    </w:p>
    <w:p w14:paraId="72A7C66A" w14:textId="5B9DF630" w:rsidR="00CE5EF6" w:rsidRPr="00647544" w:rsidRDefault="00CE5EF6" w:rsidP="0096586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647544">
        <w:rPr>
          <w:rFonts w:ascii="Verdana" w:eastAsia="Times New Roman" w:hAnsi="Verdana" w:cs="Times New Roman"/>
          <w:sz w:val="24"/>
          <w:szCs w:val="20"/>
          <w:lang w:eastAsia="it-IT"/>
        </w:rPr>
        <w:t>Spaventato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 </w:t>
      </w:r>
      <w:r w:rsidR="00647544" w:rsidRPr="00647544">
        <w:rPr>
          <w:rFonts w:ascii="Verdana" w:eastAsia="Times New Roman" w:hAnsi="Verdana" w:cs="Times New Roman"/>
          <w:sz w:val="24"/>
          <w:szCs w:val="20"/>
          <w:lang w:eastAsia="it-IT"/>
        </w:rPr>
        <w:t xml:space="preserve">/ </w:t>
      </w:r>
      <w:r w:rsidR="005A3AAA" w:rsidRPr="00647544">
        <w:rPr>
          <w:rFonts w:ascii="Verdana" w:eastAsia="Times New Roman" w:hAnsi="Verdana" w:cs="Times New Roman"/>
          <w:sz w:val="24"/>
          <w:szCs w:val="20"/>
          <w:lang w:eastAsia="it-IT"/>
        </w:rPr>
        <w:t>Impaurito</w:t>
      </w:r>
    </w:p>
    <w:p w14:paraId="7AC447FC" w14:textId="47A5EB03" w:rsidR="005A3AAA" w:rsidRDefault="005A3AAA" w:rsidP="005A3AAA">
      <w:pPr>
        <w:jc w:val="left"/>
        <w:rPr>
          <w:i/>
          <w:iCs/>
          <w:color w:val="FF0000"/>
          <w:sz w:val="20"/>
        </w:rPr>
      </w:pPr>
      <w:r>
        <w:rPr>
          <w:i/>
          <w:iCs/>
          <w:color w:val="FF0000"/>
          <w:sz w:val="20"/>
        </w:rPr>
        <w:tab/>
      </w:r>
      <w:r w:rsidRPr="00363DDE">
        <w:rPr>
          <w:i/>
          <w:iCs/>
          <w:color w:val="FF0000"/>
          <w:sz w:val="20"/>
        </w:rPr>
        <w:t>[</w:t>
      </w:r>
      <w:r>
        <w:rPr>
          <w:i/>
          <w:iCs/>
          <w:color w:val="FF0000"/>
          <w:sz w:val="20"/>
        </w:rPr>
        <w:t>Ruotare</w:t>
      </w:r>
      <w:r w:rsidRPr="00363DDE">
        <w:rPr>
          <w:i/>
          <w:iCs/>
          <w:color w:val="FF0000"/>
          <w:sz w:val="20"/>
        </w:rPr>
        <w:t>]</w:t>
      </w:r>
    </w:p>
    <w:p w14:paraId="13EAFA80" w14:textId="2050A595" w:rsidR="00965866" w:rsidRDefault="00965866" w:rsidP="0091676A">
      <w:pPr>
        <w:jc w:val="left"/>
        <w:rPr>
          <w:szCs w:val="24"/>
        </w:rPr>
      </w:pPr>
    </w:p>
    <w:p w14:paraId="2E188356" w14:textId="2DC2B12C" w:rsidR="00CE5EF6" w:rsidRDefault="00CE5EF6" w:rsidP="00CE5EF6">
      <w:pPr>
        <w:jc w:val="left"/>
        <w:rPr>
          <w:i/>
          <w:iCs/>
          <w:color w:val="FF0000"/>
          <w:sz w:val="20"/>
        </w:rPr>
      </w:pPr>
      <w:r w:rsidRPr="00363DDE">
        <w:rPr>
          <w:i/>
          <w:iCs/>
          <w:color w:val="FF0000"/>
          <w:sz w:val="20"/>
        </w:rPr>
        <w:t>[</w:t>
      </w:r>
      <w:r>
        <w:rPr>
          <w:i/>
          <w:iCs/>
          <w:color w:val="FF0000"/>
          <w:sz w:val="20"/>
        </w:rPr>
        <w:t>e le seguenti colonne</w:t>
      </w:r>
      <w:r w:rsidRPr="00363DDE">
        <w:rPr>
          <w:i/>
          <w:iCs/>
          <w:color w:val="FF0000"/>
          <w:sz w:val="20"/>
        </w:rPr>
        <w:t>]</w:t>
      </w:r>
    </w:p>
    <w:p w14:paraId="0BD789FC" w14:textId="3909DF2E" w:rsidR="00CE5EF6" w:rsidRDefault="00CE5EF6" w:rsidP="00CE5EF6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Per niente</w:t>
      </w:r>
    </w:p>
    <w:p w14:paraId="4AC3B543" w14:textId="500CD3E2" w:rsidR="00CE5EF6" w:rsidRDefault="00CE5EF6" w:rsidP="00CE5EF6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Poco</w:t>
      </w:r>
    </w:p>
    <w:p w14:paraId="172965B0" w14:textId="2546ED53" w:rsidR="00CE5EF6" w:rsidRDefault="00CE5EF6" w:rsidP="00CE5EF6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Un po’ sì e un po’ no</w:t>
      </w:r>
    </w:p>
    <w:p w14:paraId="2D0B41F3" w14:textId="56E781EA" w:rsidR="00CE5EF6" w:rsidRDefault="00CE5EF6" w:rsidP="00CE5EF6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Abbastanza</w:t>
      </w:r>
    </w:p>
    <w:p w14:paraId="255ED9D3" w14:textId="7CD43FC7" w:rsidR="00CE5EF6" w:rsidRPr="00CE5EF6" w:rsidRDefault="00CE5EF6" w:rsidP="00CE5EF6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Molto</w:t>
      </w:r>
    </w:p>
    <w:p w14:paraId="04963957" w14:textId="12226905" w:rsidR="00965866" w:rsidRPr="00965866" w:rsidRDefault="00965866" w:rsidP="0091676A">
      <w:pPr>
        <w:jc w:val="left"/>
        <w:rPr>
          <w:szCs w:val="24"/>
        </w:rPr>
      </w:pPr>
    </w:p>
    <w:p w14:paraId="4D2390F3" w14:textId="77777777" w:rsidR="00965866" w:rsidRPr="00965866" w:rsidRDefault="00965866" w:rsidP="0091676A">
      <w:pPr>
        <w:jc w:val="left"/>
        <w:rPr>
          <w:szCs w:val="24"/>
        </w:rPr>
      </w:pPr>
    </w:p>
    <w:p w14:paraId="2CF541D1" w14:textId="77777777" w:rsidR="0091676A" w:rsidRPr="00965866" w:rsidRDefault="0091676A" w:rsidP="0091676A">
      <w:pPr>
        <w:rPr>
          <w:szCs w:val="24"/>
          <w:lang w:val="en-US"/>
        </w:rPr>
      </w:pPr>
      <w:r w:rsidRPr="00965866">
        <w:rPr>
          <w:szCs w:val="24"/>
          <w:lang w:val="en-US"/>
        </w:rPr>
        <w:t>&lt; -------------------------------    Page Break    ------------------------------- &gt;</w:t>
      </w:r>
    </w:p>
    <w:p w14:paraId="57EAADCA" w14:textId="77777777" w:rsidR="0091676A" w:rsidRPr="00965866" w:rsidRDefault="0091676A" w:rsidP="0091676A">
      <w:pPr>
        <w:rPr>
          <w:szCs w:val="24"/>
          <w:lang w:val="en-US"/>
        </w:rPr>
      </w:pPr>
    </w:p>
    <w:p w14:paraId="611A076E" w14:textId="151F9B10" w:rsidR="0091676A" w:rsidRPr="00965866" w:rsidRDefault="0091676A" w:rsidP="0091676A">
      <w:pPr>
        <w:jc w:val="left"/>
        <w:rPr>
          <w:b/>
          <w:szCs w:val="24"/>
          <w:lang w:val="en-US"/>
        </w:rPr>
      </w:pPr>
      <w:r w:rsidRPr="00965866">
        <w:rPr>
          <w:b/>
          <w:szCs w:val="24"/>
          <w:lang w:val="en-US"/>
        </w:rPr>
        <w:t>Q. A.10B</w:t>
      </w:r>
    </w:p>
    <w:p w14:paraId="00D77E70" w14:textId="40EE285B" w:rsidR="0091676A" w:rsidRDefault="00436A9F" w:rsidP="0091676A">
      <w:pPr>
        <w:jc w:val="left"/>
      </w:pPr>
      <w:r>
        <w:t>Quando pensi</w:t>
      </w:r>
      <w:r w:rsidR="0091676A">
        <w:t xml:space="preserve"> al futuro, fra un anno </w:t>
      </w:r>
      <w:r>
        <w:t xml:space="preserve">ti vedi </w:t>
      </w:r>
      <w:r w:rsidR="0091676A">
        <w:t>più o meno</w:t>
      </w:r>
      <w:r w:rsidR="005A1054">
        <w:t>…</w:t>
      </w:r>
    </w:p>
    <w:p w14:paraId="661A35DF" w14:textId="25319CB3" w:rsidR="0091676A" w:rsidRDefault="0091676A" w:rsidP="0091676A">
      <w:pPr>
        <w:jc w:val="left"/>
      </w:pPr>
    </w:p>
    <w:p w14:paraId="1267A388" w14:textId="77777777" w:rsidR="0091676A" w:rsidRPr="00363DDE" w:rsidRDefault="0091676A" w:rsidP="0091676A">
      <w:pPr>
        <w:jc w:val="left"/>
      </w:pPr>
      <w:r w:rsidRPr="00363DDE">
        <w:rPr>
          <w:i/>
          <w:iCs/>
          <w:color w:val="FF0000"/>
          <w:sz w:val="20"/>
        </w:rPr>
        <w:t xml:space="preserve">[Matrice </w:t>
      </w:r>
      <w:r>
        <w:rPr>
          <w:i/>
          <w:iCs/>
          <w:color w:val="FF0000"/>
          <w:sz w:val="20"/>
        </w:rPr>
        <w:t xml:space="preserve">/ scrolling matrix </w:t>
      </w:r>
      <w:r w:rsidRPr="00363DDE">
        <w:rPr>
          <w:i/>
          <w:iCs/>
          <w:color w:val="FF0000"/>
          <w:sz w:val="20"/>
        </w:rPr>
        <w:t>con le seguenti righe]</w:t>
      </w:r>
    </w:p>
    <w:p w14:paraId="071EB7D9" w14:textId="407FC0B8" w:rsidR="00CE5EF6" w:rsidRDefault="00CE5EF6" w:rsidP="00CE5EF6">
      <w:pPr>
        <w:jc w:val="left"/>
        <w:rPr>
          <w:highlight w:val="red"/>
        </w:rPr>
      </w:pPr>
    </w:p>
    <w:p w14:paraId="126C60FD" w14:textId="46254117" w:rsidR="00CE5EF6" w:rsidRPr="00965866" w:rsidRDefault="002B7341" w:rsidP="00CE5EF6">
      <w:pPr>
        <w:pStyle w:val="ListParagraph"/>
        <w:numPr>
          <w:ilvl w:val="0"/>
          <w:numId w:val="49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 w:rsidRPr="002B7341">
        <w:rPr>
          <w:rFonts w:ascii="Verdana" w:eastAsia="Times New Roman" w:hAnsi="Verdana" w:cs="Times New Roman"/>
          <w:color w:val="FF0000"/>
          <w:sz w:val="24"/>
          <w:szCs w:val="20"/>
          <w:lang w:eastAsia="it-IT"/>
        </w:rPr>
        <w:lastRenderedPageBreak/>
        <w:t>Stessa item list della A.10A</w:t>
      </w:r>
    </w:p>
    <w:p w14:paraId="56128682" w14:textId="77777777" w:rsidR="0091676A" w:rsidRPr="00363DDE" w:rsidRDefault="0091676A" w:rsidP="0091676A">
      <w:pPr>
        <w:suppressAutoHyphens/>
        <w:ind w:firstLine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[Ruotare le righe]</w:t>
      </w:r>
    </w:p>
    <w:p w14:paraId="1FBF1760" w14:textId="77777777" w:rsidR="0091676A" w:rsidRPr="00363DDE" w:rsidRDefault="0091676A" w:rsidP="0091676A">
      <w:pPr>
        <w:suppressAutoHyphens/>
        <w:jc w:val="left"/>
        <w:rPr>
          <w:rFonts w:cs="Calibri"/>
          <w:szCs w:val="24"/>
        </w:rPr>
      </w:pPr>
    </w:p>
    <w:p w14:paraId="00F071CE" w14:textId="6C33E634" w:rsidR="0091676A" w:rsidRPr="00363DDE" w:rsidRDefault="0091676A" w:rsidP="0091676A">
      <w:pPr>
        <w:ind w:firstLine="360"/>
        <w:jc w:val="left"/>
      </w:pPr>
      <w:r w:rsidRPr="00363DDE">
        <w:rPr>
          <w:i/>
          <w:iCs/>
          <w:color w:val="FF0000"/>
          <w:sz w:val="20"/>
        </w:rPr>
        <w:t xml:space="preserve">[E </w:t>
      </w:r>
      <w:r w:rsidR="005A1054">
        <w:rPr>
          <w:i/>
          <w:iCs/>
          <w:color w:val="FF0000"/>
          <w:sz w:val="20"/>
        </w:rPr>
        <w:t>un cursore che si sposta dal rosso al verde</w:t>
      </w:r>
      <w:r w:rsidRPr="00363DDE">
        <w:rPr>
          <w:i/>
          <w:iCs/>
          <w:color w:val="FF0000"/>
          <w:sz w:val="20"/>
        </w:rPr>
        <w:t>]</w:t>
      </w:r>
    </w:p>
    <w:p w14:paraId="234A9A98" w14:textId="0B4B45D0" w:rsidR="0091676A" w:rsidRPr="00363DDE" w:rsidRDefault="005A1054" w:rsidP="0091676A">
      <w:pPr>
        <w:numPr>
          <w:ilvl w:val="0"/>
          <w:numId w:val="40"/>
        </w:numPr>
        <w:jc w:val="left"/>
      </w:pPr>
      <w:r>
        <w:t>Molto meno di oggi</w:t>
      </w:r>
    </w:p>
    <w:p w14:paraId="60AD28D4" w14:textId="2541D72C" w:rsidR="005A1054" w:rsidRPr="00363DDE" w:rsidRDefault="005A1054" w:rsidP="005A1054">
      <w:pPr>
        <w:numPr>
          <w:ilvl w:val="0"/>
          <w:numId w:val="40"/>
        </w:numPr>
        <w:jc w:val="left"/>
      </w:pPr>
      <w:r>
        <w:t xml:space="preserve">Un po’ meno </w:t>
      </w:r>
    </w:p>
    <w:p w14:paraId="001979E3" w14:textId="37B1ECDC" w:rsidR="0091676A" w:rsidRPr="00363DDE" w:rsidRDefault="005A1054" w:rsidP="0091676A">
      <w:pPr>
        <w:numPr>
          <w:ilvl w:val="0"/>
          <w:numId w:val="40"/>
        </w:numPr>
        <w:jc w:val="left"/>
      </w:pPr>
      <w:r>
        <w:t>Uguale</w:t>
      </w:r>
    </w:p>
    <w:p w14:paraId="31A663EC" w14:textId="3FD8818C" w:rsidR="005A1054" w:rsidRPr="00363DDE" w:rsidRDefault="005A1054" w:rsidP="005A1054">
      <w:pPr>
        <w:numPr>
          <w:ilvl w:val="0"/>
          <w:numId w:val="40"/>
        </w:numPr>
        <w:jc w:val="left"/>
      </w:pPr>
      <w:r>
        <w:t xml:space="preserve">Un po’ più </w:t>
      </w:r>
    </w:p>
    <w:p w14:paraId="58B6860A" w14:textId="21ECA091" w:rsidR="005A1054" w:rsidRPr="00363DDE" w:rsidRDefault="005A1054" w:rsidP="005A1054">
      <w:pPr>
        <w:numPr>
          <w:ilvl w:val="0"/>
          <w:numId w:val="40"/>
        </w:numPr>
        <w:jc w:val="left"/>
      </w:pPr>
      <w:r>
        <w:t>Molto più di oggi</w:t>
      </w:r>
    </w:p>
    <w:p w14:paraId="7EEC5767" w14:textId="77777777" w:rsidR="0091676A" w:rsidRPr="00363DDE" w:rsidRDefault="0091676A" w:rsidP="0091676A">
      <w:pPr>
        <w:suppressAutoHyphens/>
        <w:ind w:firstLine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</w:t>
      </w:r>
      <w:r>
        <w:rPr>
          <w:i/>
          <w:color w:val="FF0000"/>
          <w:sz w:val="20"/>
        </w:rPr>
        <w:t>Non r</w:t>
      </w:r>
      <w:r w:rsidRPr="00363DDE">
        <w:rPr>
          <w:i/>
          <w:color w:val="FF0000"/>
          <w:sz w:val="20"/>
        </w:rPr>
        <w:t>uotare]</w:t>
      </w:r>
    </w:p>
    <w:p w14:paraId="7B554C93" w14:textId="77777777" w:rsidR="0091676A" w:rsidRDefault="0091676A" w:rsidP="0091676A">
      <w:pPr>
        <w:jc w:val="left"/>
      </w:pPr>
    </w:p>
    <w:p w14:paraId="3848E261" w14:textId="77777777" w:rsidR="0091676A" w:rsidRPr="0070333B" w:rsidRDefault="0091676A" w:rsidP="0091676A">
      <w:r w:rsidRPr="0070333B">
        <w:t>&lt; ------------------------------    Page Break    -----------------------------&gt;</w:t>
      </w:r>
    </w:p>
    <w:p w14:paraId="5F216B18" w14:textId="77777777" w:rsidR="0091676A" w:rsidRPr="0070333B" w:rsidRDefault="0091676A" w:rsidP="0091676A">
      <w:pPr>
        <w:jc w:val="left"/>
        <w:rPr>
          <w:szCs w:val="24"/>
        </w:rPr>
      </w:pPr>
    </w:p>
    <w:p w14:paraId="201658FA" w14:textId="3A99A568" w:rsidR="0091676A" w:rsidRPr="001008F4" w:rsidRDefault="0091676A" w:rsidP="0091676A">
      <w:pPr>
        <w:jc w:val="left"/>
        <w:rPr>
          <w:b/>
          <w:szCs w:val="24"/>
        </w:rPr>
      </w:pPr>
      <w:r w:rsidRPr="001008F4">
        <w:rPr>
          <w:b/>
          <w:szCs w:val="24"/>
        </w:rPr>
        <w:t>Q. A.</w:t>
      </w:r>
      <w:r w:rsidR="005A1054">
        <w:rPr>
          <w:b/>
          <w:szCs w:val="24"/>
        </w:rPr>
        <w:t>10</w:t>
      </w:r>
      <w:r w:rsidRPr="001008F4">
        <w:rPr>
          <w:b/>
          <w:szCs w:val="24"/>
        </w:rPr>
        <w:t>C</w:t>
      </w:r>
    </w:p>
    <w:p w14:paraId="18178ADC" w14:textId="77777777" w:rsidR="005A1054" w:rsidRDefault="005A1054" w:rsidP="0091676A">
      <w:pPr>
        <w:jc w:val="left"/>
      </w:pPr>
      <w:r>
        <w:t>Come vedi la tua vita nei prossimi 12 mesi?</w:t>
      </w:r>
    </w:p>
    <w:p w14:paraId="14603FD2" w14:textId="1F0FBA63" w:rsidR="0091676A" w:rsidRPr="00363DDE" w:rsidRDefault="005A1054" w:rsidP="0091676A">
      <w:pPr>
        <w:jc w:val="left"/>
      </w:pPr>
      <w:r>
        <w:t>Quanto ritieni probabile entro i prossimi 12 mesi</w:t>
      </w:r>
      <w:r w:rsidR="002B7341">
        <w:t xml:space="preserve"> di…</w:t>
      </w:r>
    </w:p>
    <w:p w14:paraId="4B7D1C54" w14:textId="77777777" w:rsidR="0091676A" w:rsidRDefault="0091676A" w:rsidP="0091676A">
      <w:pPr>
        <w:jc w:val="left"/>
        <w:rPr>
          <w:szCs w:val="24"/>
        </w:rPr>
      </w:pPr>
    </w:p>
    <w:p w14:paraId="19B48F78" w14:textId="1717A2AA" w:rsidR="0091676A" w:rsidRPr="00B069FC" w:rsidRDefault="005A1054" w:rsidP="005A1054">
      <w:pPr>
        <w:numPr>
          <w:ilvl w:val="0"/>
          <w:numId w:val="41"/>
        </w:numPr>
        <w:jc w:val="left"/>
      </w:pPr>
      <w:r>
        <w:t>Acquistare una nuova auto</w:t>
      </w:r>
    </w:p>
    <w:p w14:paraId="3EF0B6FA" w14:textId="034CDF9D" w:rsidR="0091676A" w:rsidRPr="00B069FC" w:rsidRDefault="005A1054" w:rsidP="005A1054">
      <w:pPr>
        <w:numPr>
          <w:ilvl w:val="0"/>
          <w:numId w:val="41"/>
        </w:numPr>
        <w:jc w:val="left"/>
      </w:pPr>
      <w:r>
        <w:t>Acquistare una nuova casa</w:t>
      </w:r>
    </w:p>
    <w:p w14:paraId="33A85A21" w14:textId="785A0B3D" w:rsidR="0091676A" w:rsidRPr="00B069FC" w:rsidRDefault="005A1054" w:rsidP="005A1054">
      <w:pPr>
        <w:numPr>
          <w:ilvl w:val="0"/>
          <w:numId w:val="41"/>
        </w:numPr>
        <w:jc w:val="left"/>
      </w:pPr>
      <w:r>
        <w:t>Ristrutturare una mia casa</w:t>
      </w:r>
    </w:p>
    <w:p w14:paraId="5C967E80" w14:textId="1DB677AC" w:rsidR="0091676A" w:rsidRPr="00B069FC" w:rsidRDefault="005A1054" w:rsidP="005A1054">
      <w:pPr>
        <w:numPr>
          <w:ilvl w:val="0"/>
          <w:numId w:val="41"/>
        </w:numPr>
        <w:jc w:val="left"/>
      </w:pPr>
      <w:r>
        <w:t>Fare un viaggio all’estero (più di una settimana)</w:t>
      </w:r>
    </w:p>
    <w:p w14:paraId="147FDE87" w14:textId="6C0EFED5" w:rsidR="0091676A" w:rsidRPr="00B069FC" w:rsidRDefault="005A1054" w:rsidP="005A1054">
      <w:pPr>
        <w:numPr>
          <w:ilvl w:val="0"/>
          <w:numId w:val="41"/>
        </w:numPr>
        <w:jc w:val="left"/>
      </w:pPr>
      <w:r>
        <w:t>Guadagnare di più</w:t>
      </w:r>
    </w:p>
    <w:p w14:paraId="08889559" w14:textId="5DF663D1" w:rsidR="0091676A" w:rsidRDefault="005A1054" w:rsidP="005A1054">
      <w:pPr>
        <w:numPr>
          <w:ilvl w:val="0"/>
          <w:numId w:val="41"/>
        </w:numPr>
        <w:jc w:val="left"/>
      </w:pPr>
      <w:r>
        <w:t>Avere una nuova relazione affettiva</w:t>
      </w:r>
    </w:p>
    <w:p w14:paraId="7AD62290" w14:textId="266FD799" w:rsidR="0091676A" w:rsidRDefault="00D12C2E" w:rsidP="005A1054">
      <w:pPr>
        <w:numPr>
          <w:ilvl w:val="0"/>
          <w:numId w:val="41"/>
        </w:numPr>
        <w:jc w:val="left"/>
      </w:pPr>
      <w:r>
        <w:t>Spendere una parte dei miei risparmi</w:t>
      </w:r>
    </w:p>
    <w:p w14:paraId="6E76434F" w14:textId="6A1F2D69" w:rsidR="002B7341" w:rsidRDefault="002B7341" w:rsidP="002B7341">
      <w:pPr>
        <w:numPr>
          <w:ilvl w:val="0"/>
          <w:numId w:val="41"/>
        </w:numPr>
        <w:jc w:val="left"/>
      </w:pPr>
      <w:r>
        <w:t>Aumentare la somma dei miei risparmi</w:t>
      </w:r>
    </w:p>
    <w:p w14:paraId="03F8E71A" w14:textId="6B1BA55A" w:rsidR="0091676A" w:rsidRDefault="00436A9F" w:rsidP="005A1054">
      <w:pPr>
        <w:numPr>
          <w:ilvl w:val="0"/>
          <w:numId w:val="41"/>
        </w:numPr>
        <w:jc w:val="left"/>
      </w:pPr>
      <w:r>
        <w:t>Ricevere un</w:t>
      </w:r>
      <w:r w:rsidR="00417C25">
        <w:t>’</w:t>
      </w:r>
      <w:r>
        <w:t>eredità</w:t>
      </w:r>
    </w:p>
    <w:p w14:paraId="5913E440" w14:textId="77777777" w:rsidR="0091676A" w:rsidRPr="00363DDE" w:rsidRDefault="0091676A" w:rsidP="0091676A">
      <w:pPr>
        <w:suppressAutoHyphens/>
        <w:ind w:firstLine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</w:t>
      </w:r>
      <w:r>
        <w:rPr>
          <w:i/>
          <w:color w:val="FF0000"/>
          <w:sz w:val="20"/>
        </w:rPr>
        <w:t>Non r</w:t>
      </w:r>
      <w:r w:rsidRPr="00363DDE">
        <w:rPr>
          <w:i/>
          <w:color w:val="FF0000"/>
          <w:sz w:val="20"/>
        </w:rPr>
        <w:t>uotare</w:t>
      </w:r>
      <w:r>
        <w:rPr>
          <w:i/>
          <w:color w:val="FF0000"/>
          <w:sz w:val="20"/>
        </w:rPr>
        <w:t>, “Non sono…” esclusivo, almeno un check</w:t>
      </w:r>
      <w:r w:rsidRPr="00363DDE">
        <w:rPr>
          <w:i/>
          <w:color w:val="FF0000"/>
          <w:sz w:val="20"/>
        </w:rPr>
        <w:t>]</w:t>
      </w:r>
    </w:p>
    <w:p w14:paraId="0C7E7EE8" w14:textId="77777777" w:rsidR="00140FA7" w:rsidRDefault="00140FA7" w:rsidP="00140FA7">
      <w:pPr>
        <w:jc w:val="left"/>
        <w:rPr>
          <w:szCs w:val="24"/>
        </w:rPr>
      </w:pPr>
    </w:p>
    <w:p w14:paraId="6BD747A5" w14:textId="77777777" w:rsidR="00140FA7" w:rsidRDefault="00140FA7" w:rsidP="00140FA7">
      <w:pPr>
        <w:jc w:val="left"/>
        <w:rPr>
          <w:i/>
          <w:iCs/>
          <w:color w:val="FF0000"/>
          <w:sz w:val="20"/>
        </w:rPr>
      </w:pPr>
      <w:r w:rsidRPr="00363DDE">
        <w:rPr>
          <w:i/>
          <w:iCs/>
          <w:color w:val="FF0000"/>
          <w:sz w:val="20"/>
        </w:rPr>
        <w:t>[</w:t>
      </w:r>
      <w:r>
        <w:rPr>
          <w:i/>
          <w:iCs/>
          <w:color w:val="FF0000"/>
          <w:sz w:val="20"/>
        </w:rPr>
        <w:t>e le seguenti colonne</w:t>
      </w:r>
      <w:r w:rsidRPr="00363DDE">
        <w:rPr>
          <w:i/>
          <w:iCs/>
          <w:color w:val="FF0000"/>
          <w:sz w:val="20"/>
        </w:rPr>
        <w:t>]</w:t>
      </w:r>
    </w:p>
    <w:p w14:paraId="3CE47C14" w14:textId="150184B3" w:rsidR="00140FA7" w:rsidRDefault="00140FA7" w:rsidP="00140FA7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Impossibile</w:t>
      </w:r>
    </w:p>
    <w:p w14:paraId="2478DDEA" w14:textId="070EB76E" w:rsidR="00140FA7" w:rsidRDefault="00140FA7" w:rsidP="00140FA7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Poco probabile</w:t>
      </w:r>
    </w:p>
    <w:p w14:paraId="4BE61AE5" w14:textId="6F7BA864" w:rsidR="00140FA7" w:rsidRDefault="00140FA7" w:rsidP="00140FA7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Forse sì e forse no</w:t>
      </w:r>
    </w:p>
    <w:p w14:paraId="55A2A892" w14:textId="0B4E807C" w:rsidR="00140FA7" w:rsidRDefault="00140FA7" w:rsidP="00140FA7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Abbastanza probabile</w:t>
      </w:r>
    </w:p>
    <w:p w14:paraId="5C29B9A9" w14:textId="6545D646" w:rsidR="00140FA7" w:rsidRPr="00CE5EF6" w:rsidRDefault="00140FA7" w:rsidP="00140FA7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Molto probabile o certo</w:t>
      </w:r>
    </w:p>
    <w:p w14:paraId="0ACD994B" w14:textId="77777777" w:rsidR="00140FA7" w:rsidRDefault="00140FA7" w:rsidP="0091676A">
      <w:pPr>
        <w:jc w:val="left"/>
        <w:rPr>
          <w:szCs w:val="24"/>
        </w:rPr>
      </w:pPr>
    </w:p>
    <w:p w14:paraId="039BCD46" w14:textId="3C2B8252" w:rsidR="0091676A" w:rsidRPr="0070333B" w:rsidRDefault="0091676A" w:rsidP="0091676A">
      <w:r w:rsidRPr="0070333B">
        <w:t>&lt; ------------------------------    Page Break    -----------------------------&gt;</w:t>
      </w:r>
    </w:p>
    <w:p w14:paraId="0B1E9887" w14:textId="77777777" w:rsidR="0091676A" w:rsidRPr="0070333B" w:rsidRDefault="0091676A" w:rsidP="0091676A">
      <w:pPr>
        <w:jc w:val="left"/>
        <w:rPr>
          <w:szCs w:val="24"/>
        </w:rPr>
      </w:pPr>
    </w:p>
    <w:p w14:paraId="10A04566" w14:textId="7BDAE754" w:rsidR="0091676A" w:rsidRPr="001008F4" w:rsidRDefault="0091676A" w:rsidP="0091676A">
      <w:pPr>
        <w:jc w:val="left"/>
        <w:rPr>
          <w:b/>
          <w:szCs w:val="24"/>
        </w:rPr>
      </w:pPr>
      <w:r w:rsidRPr="001008F4">
        <w:rPr>
          <w:b/>
          <w:szCs w:val="24"/>
        </w:rPr>
        <w:t>Q. A.</w:t>
      </w:r>
      <w:r w:rsidR="00417C25">
        <w:rPr>
          <w:b/>
          <w:szCs w:val="24"/>
        </w:rPr>
        <w:t>10</w:t>
      </w:r>
      <w:r>
        <w:rPr>
          <w:b/>
          <w:szCs w:val="24"/>
        </w:rPr>
        <w:t>D</w:t>
      </w:r>
    </w:p>
    <w:p w14:paraId="6F931E16" w14:textId="4D375B4A" w:rsidR="0091676A" w:rsidRDefault="0086410A" w:rsidP="0091676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79709B" wp14:editId="66A600C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21970" cy="514350"/>
            <wp:effectExtent l="0" t="0" r="0" b="0"/>
            <wp:wrapSquare wrapText="bothSides"/>
            <wp:docPr id="2" name="Immagine 2" descr="simone casini architetto disegno-di-casa-casetta-da-color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one casini architetto disegno-di-casa-casetta-da-colora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1" cy="51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C25">
        <w:t xml:space="preserve">Quali sono </w:t>
      </w:r>
      <w:r w:rsidR="00417C25" w:rsidRPr="0086410A">
        <w:rPr>
          <w:b/>
          <w:bCs/>
        </w:rPr>
        <w:t>i tre stati d’animo</w:t>
      </w:r>
      <w:r w:rsidR="00417C25">
        <w:t xml:space="preserve"> </w:t>
      </w:r>
      <w:r w:rsidR="00417C25" w:rsidRPr="00BD50D5">
        <w:t xml:space="preserve">principali che caratterizzano </w:t>
      </w:r>
      <w:r w:rsidR="00BD50D5" w:rsidRPr="00BD50D5">
        <w:t xml:space="preserve">le relazioni che vivi </w:t>
      </w:r>
      <w:r w:rsidR="00417C25" w:rsidRPr="00BD50D5">
        <w:t>in casa tua?</w:t>
      </w:r>
    </w:p>
    <w:p w14:paraId="463097EE" w14:textId="7A78C985" w:rsidR="00417C25" w:rsidRPr="00A04A1B" w:rsidRDefault="00417C25" w:rsidP="00417C25">
      <w:pPr>
        <w:rPr>
          <w:i/>
          <w:color w:val="7F7F7F"/>
          <w:sz w:val="20"/>
        </w:rPr>
      </w:pPr>
      <w:r w:rsidRPr="00AD7F2E">
        <w:rPr>
          <w:i/>
          <w:color w:val="7F7F7F"/>
          <w:sz w:val="20"/>
        </w:rPr>
        <w:t>[</w:t>
      </w:r>
      <w:r>
        <w:rPr>
          <w:i/>
          <w:color w:val="7F7F7F"/>
          <w:sz w:val="20"/>
        </w:rPr>
        <w:t>Seleziona tre</w:t>
      </w:r>
      <w:r w:rsidR="0086410A">
        <w:rPr>
          <w:i/>
          <w:color w:val="7F7F7F"/>
          <w:sz w:val="20"/>
        </w:rPr>
        <w:t xml:space="preserve"> voci</w:t>
      </w:r>
      <w:r>
        <w:rPr>
          <w:i/>
          <w:color w:val="7F7F7F"/>
          <w:sz w:val="20"/>
        </w:rPr>
        <w:t>, i tre stati d’animo più frequenti</w:t>
      </w:r>
      <w:r w:rsidRPr="00AD7F2E">
        <w:rPr>
          <w:i/>
          <w:color w:val="7F7F7F"/>
          <w:sz w:val="20"/>
        </w:rPr>
        <w:t>]</w:t>
      </w:r>
    </w:p>
    <w:p w14:paraId="7488FE90" w14:textId="1FFAF9AF" w:rsidR="0091676A" w:rsidRDefault="0091676A" w:rsidP="0091676A">
      <w:pPr>
        <w:jc w:val="left"/>
      </w:pPr>
    </w:p>
    <w:p w14:paraId="70FA149D" w14:textId="77777777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t>Gioia</w:t>
      </w:r>
    </w:p>
    <w:p w14:paraId="44F5C744" w14:textId="77777777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t>Fiducia</w:t>
      </w:r>
    </w:p>
    <w:p w14:paraId="23EA5BD7" w14:textId="282007C7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t>Speranza</w:t>
      </w:r>
    </w:p>
    <w:p w14:paraId="7AB6B026" w14:textId="1B7FA60C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t>Protezione / Sicurezza</w:t>
      </w:r>
      <w:r w:rsidRPr="0086410A">
        <w:t xml:space="preserve"> </w:t>
      </w:r>
    </w:p>
    <w:p w14:paraId="27F8E43F" w14:textId="432551A1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lastRenderedPageBreak/>
        <w:t>Armonia</w:t>
      </w:r>
    </w:p>
    <w:p w14:paraId="67DDDF2B" w14:textId="0830DBC4" w:rsidR="0086410A" w:rsidRPr="0086410A" w:rsidRDefault="0086410A" w:rsidP="0086410A">
      <w:pPr>
        <w:numPr>
          <w:ilvl w:val="0"/>
          <w:numId w:val="44"/>
        </w:numPr>
        <w:rPr>
          <w:color w:val="385623" w:themeColor="accent6" w:themeShade="80"/>
          <w:szCs w:val="24"/>
        </w:rPr>
      </w:pPr>
      <w:r w:rsidRPr="0086410A">
        <w:rPr>
          <w:color w:val="385623" w:themeColor="accent6" w:themeShade="80"/>
          <w:szCs w:val="24"/>
        </w:rPr>
        <w:t>Serenità</w:t>
      </w:r>
    </w:p>
    <w:p w14:paraId="0C176178" w14:textId="3377711D" w:rsidR="0091676A" w:rsidRPr="0086410A" w:rsidRDefault="00417C25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>Tristezza</w:t>
      </w:r>
    </w:p>
    <w:p w14:paraId="24F04BA6" w14:textId="5E910474" w:rsidR="0091676A" w:rsidRPr="0086410A" w:rsidRDefault="00140FA7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>Indifferenza</w:t>
      </w:r>
    </w:p>
    <w:p w14:paraId="39CBC5CD" w14:textId="65F96633" w:rsidR="0091676A" w:rsidRPr="0086410A" w:rsidRDefault="00417C25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>Incomprensione</w:t>
      </w:r>
    </w:p>
    <w:p w14:paraId="3F6635F5" w14:textId="6E8D8CA0" w:rsidR="0091676A" w:rsidRPr="0086410A" w:rsidRDefault="00417C25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>Noia</w:t>
      </w:r>
    </w:p>
    <w:p w14:paraId="21902233" w14:textId="5986A351" w:rsidR="00417C25" w:rsidRPr="0086410A" w:rsidRDefault="00140FA7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>Rabbia</w:t>
      </w:r>
    </w:p>
    <w:p w14:paraId="2AAFC7AC" w14:textId="1A059314" w:rsidR="00417C25" w:rsidRPr="0086410A" w:rsidRDefault="00140FA7" w:rsidP="0091676A">
      <w:pPr>
        <w:numPr>
          <w:ilvl w:val="0"/>
          <w:numId w:val="44"/>
        </w:numPr>
        <w:rPr>
          <w:color w:val="7030A0"/>
          <w:szCs w:val="24"/>
        </w:rPr>
      </w:pPr>
      <w:r w:rsidRPr="0086410A">
        <w:rPr>
          <w:color w:val="7030A0"/>
          <w:szCs w:val="24"/>
        </w:rPr>
        <w:t xml:space="preserve">Ansia / </w:t>
      </w:r>
      <w:r w:rsidR="00417C25" w:rsidRPr="0086410A">
        <w:rPr>
          <w:color w:val="7030A0"/>
          <w:szCs w:val="24"/>
        </w:rPr>
        <w:t>Inquietudine</w:t>
      </w:r>
    </w:p>
    <w:p w14:paraId="4F30CD59" w14:textId="507BB5A1" w:rsidR="0091676A" w:rsidRPr="00363DDE" w:rsidRDefault="0091676A" w:rsidP="0091676A">
      <w:pPr>
        <w:suppressAutoHyphens/>
        <w:ind w:left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</w:t>
      </w:r>
      <w:r w:rsidR="00417C25">
        <w:rPr>
          <w:i/>
          <w:color w:val="FF0000"/>
          <w:sz w:val="20"/>
        </w:rPr>
        <w:t>R</w:t>
      </w:r>
      <w:r w:rsidRPr="00363DDE">
        <w:rPr>
          <w:i/>
          <w:color w:val="FF0000"/>
          <w:sz w:val="20"/>
        </w:rPr>
        <w:t>uotare</w:t>
      </w:r>
      <w:r>
        <w:rPr>
          <w:i/>
          <w:color w:val="FF0000"/>
          <w:sz w:val="20"/>
        </w:rPr>
        <w:t xml:space="preserve">, </w:t>
      </w:r>
      <w:r w:rsidR="0086410A">
        <w:rPr>
          <w:i/>
          <w:color w:val="FF0000"/>
          <w:sz w:val="20"/>
        </w:rPr>
        <w:t xml:space="preserve">obbligatori </w:t>
      </w:r>
      <w:r w:rsidR="00417C25">
        <w:rPr>
          <w:i/>
          <w:color w:val="FF0000"/>
          <w:sz w:val="20"/>
        </w:rPr>
        <w:t>tre</w:t>
      </w:r>
      <w:r w:rsidR="0086410A">
        <w:rPr>
          <w:i/>
          <w:color w:val="FF0000"/>
          <w:sz w:val="20"/>
        </w:rPr>
        <w:t xml:space="preserve"> check</w:t>
      </w:r>
      <w:r w:rsidRPr="00363DDE">
        <w:rPr>
          <w:i/>
          <w:color w:val="FF0000"/>
          <w:sz w:val="20"/>
        </w:rPr>
        <w:t>]</w:t>
      </w:r>
    </w:p>
    <w:p w14:paraId="1E42A4E7" w14:textId="5E5076DA" w:rsidR="0091676A" w:rsidRDefault="0091676A" w:rsidP="0091676A">
      <w:pPr>
        <w:jc w:val="left"/>
        <w:rPr>
          <w:szCs w:val="24"/>
        </w:rPr>
      </w:pPr>
    </w:p>
    <w:p w14:paraId="471819D6" w14:textId="77777777" w:rsidR="00067AEF" w:rsidRDefault="00067AEF" w:rsidP="0091676A">
      <w:pPr>
        <w:jc w:val="left"/>
        <w:rPr>
          <w:color w:val="00B050"/>
          <w:szCs w:val="24"/>
        </w:rPr>
      </w:pPr>
    </w:p>
    <w:p w14:paraId="7DBCF606" w14:textId="361F7DB2" w:rsidR="0091676A" w:rsidRPr="006F0885" w:rsidRDefault="0091676A" w:rsidP="0091676A">
      <w:r w:rsidRPr="00363DDE">
        <w:t>&lt; ------------------------------    Page Break    -----------------------------&gt;</w:t>
      </w:r>
    </w:p>
    <w:p w14:paraId="553748A7" w14:textId="1392CA00" w:rsidR="0091676A" w:rsidRDefault="0091676A" w:rsidP="0091676A">
      <w:pPr>
        <w:jc w:val="left"/>
        <w:rPr>
          <w:szCs w:val="24"/>
        </w:rPr>
      </w:pPr>
    </w:p>
    <w:p w14:paraId="3A64399A" w14:textId="255B6EA1" w:rsidR="00417C25" w:rsidRPr="001008F4" w:rsidRDefault="00417C25" w:rsidP="00417C25">
      <w:pPr>
        <w:jc w:val="left"/>
        <w:rPr>
          <w:b/>
          <w:szCs w:val="24"/>
        </w:rPr>
      </w:pPr>
      <w:r w:rsidRPr="001008F4">
        <w:rPr>
          <w:b/>
          <w:szCs w:val="24"/>
        </w:rPr>
        <w:t>Q. A.</w:t>
      </w:r>
      <w:r>
        <w:rPr>
          <w:b/>
          <w:szCs w:val="24"/>
        </w:rPr>
        <w:t>10E</w:t>
      </w:r>
    </w:p>
    <w:p w14:paraId="32028DF5" w14:textId="394E9F6A" w:rsidR="00417C25" w:rsidRDefault="0086410A" w:rsidP="00417C25">
      <w:pPr>
        <w:jc w:val="left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5E6BB7A" wp14:editId="324A9DD7">
            <wp:simplePos x="0" y="0"/>
            <wp:positionH relativeFrom="column">
              <wp:posOffset>143510</wp:posOffset>
            </wp:positionH>
            <wp:positionV relativeFrom="paragraph">
              <wp:posOffset>45720</wp:posOffset>
            </wp:positionV>
            <wp:extent cx="146558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338" y="21340"/>
                <wp:lineTo x="21338" y="0"/>
                <wp:lineTo x="0" y="0"/>
              </wp:wrapPolygon>
            </wp:wrapTight>
            <wp:docPr id="4" name="Immagine 4" descr="Paesaggio Urbano, Siluetta Nera Della Città, Icona Di Vettore Illustrazione  Vettoriale - Illustrazione di paesaggio, profilo: 1296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esaggio Urbano, Siluetta Nera Della Città, Icona Di Vettore Illustrazione  Vettoriale - Illustrazione di paesaggio, profilo: 1296643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C25">
        <w:t xml:space="preserve">Quali sono i tre stati d’animo principali che </w:t>
      </w:r>
      <w:r w:rsidR="00417C25" w:rsidRPr="00BD50D5">
        <w:t xml:space="preserve">caratterizzano </w:t>
      </w:r>
      <w:r w:rsidR="00067AEF" w:rsidRPr="00BD50D5">
        <w:t xml:space="preserve">le relazioni che vivi </w:t>
      </w:r>
      <w:r w:rsidR="00417C25" w:rsidRPr="00BD50D5">
        <w:t xml:space="preserve">con </w:t>
      </w:r>
      <w:r w:rsidR="00417C25">
        <w:t>le persone che abitano vicino a te (per es., nel tuo quartiere / paese)?</w:t>
      </w:r>
    </w:p>
    <w:p w14:paraId="5D05B56E" w14:textId="77777777" w:rsidR="00B13CE5" w:rsidRPr="00A04A1B" w:rsidRDefault="00B13CE5" w:rsidP="00B13CE5">
      <w:pPr>
        <w:rPr>
          <w:i/>
          <w:color w:val="7F7F7F"/>
          <w:sz w:val="20"/>
        </w:rPr>
      </w:pPr>
      <w:r w:rsidRPr="00AD7F2E">
        <w:rPr>
          <w:i/>
          <w:color w:val="7F7F7F"/>
          <w:sz w:val="20"/>
        </w:rPr>
        <w:t>[</w:t>
      </w:r>
      <w:r>
        <w:rPr>
          <w:i/>
          <w:color w:val="7F7F7F"/>
          <w:sz w:val="20"/>
        </w:rPr>
        <w:t>Seleziona tre voci, i tre stati d’animo più frequenti</w:t>
      </w:r>
      <w:r w:rsidRPr="00AD7F2E">
        <w:rPr>
          <w:i/>
          <w:color w:val="7F7F7F"/>
          <w:sz w:val="20"/>
        </w:rPr>
        <w:t>]</w:t>
      </w:r>
    </w:p>
    <w:p w14:paraId="2C94C416" w14:textId="77777777" w:rsidR="00417C25" w:rsidRDefault="00417C25" w:rsidP="00417C25">
      <w:pPr>
        <w:jc w:val="left"/>
      </w:pPr>
    </w:p>
    <w:p w14:paraId="1AA23126" w14:textId="3885D09E" w:rsidR="00417C25" w:rsidRPr="0086410A" w:rsidRDefault="0086410A" w:rsidP="00417C25">
      <w:pPr>
        <w:suppressAutoHyphens/>
        <w:ind w:left="360"/>
        <w:jc w:val="left"/>
        <w:rPr>
          <w:rFonts w:cs="Calibri"/>
          <w:color w:val="FF0000"/>
          <w:szCs w:val="24"/>
        </w:rPr>
      </w:pPr>
      <w:r w:rsidRPr="0086410A">
        <w:rPr>
          <w:color w:val="FF0000"/>
          <w:szCs w:val="24"/>
        </w:rPr>
        <w:t>Stessa item list della A.10D</w:t>
      </w:r>
    </w:p>
    <w:p w14:paraId="5B443247" w14:textId="32D398F1" w:rsidR="00417C25" w:rsidRDefault="00417C25" w:rsidP="00417C25">
      <w:pPr>
        <w:jc w:val="left"/>
        <w:rPr>
          <w:szCs w:val="24"/>
        </w:rPr>
      </w:pPr>
    </w:p>
    <w:p w14:paraId="6249C5D4" w14:textId="69BB78ED" w:rsidR="00417C25" w:rsidRPr="006F0885" w:rsidRDefault="00417C25" w:rsidP="00417C25">
      <w:r w:rsidRPr="00363DDE">
        <w:t>&lt; ------------------------------    Page Break    -----------------------------&gt;</w:t>
      </w:r>
    </w:p>
    <w:p w14:paraId="015C29DC" w14:textId="785C1435" w:rsidR="00417C25" w:rsidRDefault="00417C25" w:rsidP="0091676A">
      <w:pPr>
        <w:jc w:val="left"/>
        <w:rPr>
          <w:szCs w:val="24"/>
        </w:rPr>
      </w:pPr>
    </w:p>
    <w:p w14:paraId="639BA5AB" w14:textId="5B678C4A" w:rsidR="00417C25" w:rsidRPr="001008F4" w:rsidRDefault="0086410A" w:rsidP="00417C25">
      <w:pPr>
        <w:jc w:val="left"/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07C9999D" wp14:editId="38C3F828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38480" cy="762000"/>
            <wp:effectExtent l="0" t="0" r="0" b="0"/>
            <wp:wrapTight wrapText="bothSides">
              <wp:wrapPolygon edited="0">
                <wp:start x="0" y="0"/>
                <wp:lineTo x="0" y="21060"/>
                <wp:lineTo x="20632" y="21060"/>
                <wp:lineTo x="20632" y="0"/>
                <wp:lineTo x="0" y="0"/>
              </wp:wrapPolygon>
            </wp:wrapTight>
            <wp:docPr id="5" name="Immagine 5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8" cy="7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C25" w:rsidRPr="001008F4">
        <w:rPr>
          <w:b/>
          <w:szCs w:val="24"/>
        </w:rPr>
        <w:t>Q. A.</w:t>
      </w:r>
      <w:r w:rsidR="00417C25">
        <w:rPr>
          <w:b/>
          <w:szCs w:val="24"/>
        </w:rPr>
        <w:t>10</w:t>
      </w:r>
      <w:r w:rsidR="00062C81">
        <w:rPr>
          <w:b/>
          <w:szCs w:val="24"/>
        </w:rPr>
        <w:t>F</w:t>
      </w:r>
    </w:p>
    <w:p w14:paraId="652F7406" w14:textId="73493AF4" w:rsidR="00417C25" w:rsidRDefault="00417C25" w:rsidP="00417C25">
      <w:pPr>
        <w:jc w:val="left"/>
      </w:pPr>
      <w:r>
        <w:t>Quando pensi all’attualità italiana (politica, economia, cronaca, cultura etc.) quali sono i tre stati d’animo principali che accompagnano la tua lettura degli eventi?</w:t>
      </w:r>
    </w:p>
    <w:p w14:paraId="65D8ACAA" w14:textId="77777777" w:rsidR="00B13CE5" w:rsidRPr="00A04A1B" w:rsidRDefault="00B13CE5" w:rsidP="00B13CE5">
      <w:pPr>
        <w:rPr>
          <w:i/>
          <w:color w:val="7F7F7F"/>
          <w:sz w:val="20"/>
        </w:rPr>
      </w:pPr>
      <w:r w:rsidRPr="00AD7F2E">
        <w:rPr>
          <w:i/>
          <w:color w:val="7F7F7F"/>
          <w:sz w:val="20"/>
        </w:rPr>
        <w:t>[</w:t>
      </w:r>
      <w:r>
        <w:rPr>
          <w:i/>
          <w:color w:val="7F7F7F"/>
          <w:sz w:val="20"/>
        </w:rPr>
        <w:t>Seleziona tre voci, i tre stati d’animo più frequenti</w:t>
      </w:r>
      <w:r w:rsidRPr="00AD7F2E">
        <w:rPr>
          <w:i/>
          <w:color w:val="7F7F7F"/>
          <w:sz w:val="20"/>
        </w:rPr>
        <w:t>]</w:t>
      </w:r>
    </w:p>
    <w:p w14:paraId="04D932CC" w14:textId="6488FC1B" w:rsidR="00417C25" w:rsidRDefault="00417C25" w:rsidP="00417C25">
      <w:pPr>
        <w:jc w:val="left"/>
      </w:pPr>
    </w:p>
    <w:p w14:paraId="40E4012E" w14:textId="77777777" w:rsidR="0086410A" w:rsidRPr="0086410A" w:rsidRDefault="0086410A" w:rsidP="0086410A">
      <w:pPr>
        <w:suppressAutoHyphens/>
        <w:ind w:left="360"/>
        <w:jc w:val="left"/>
        <w:rPr>
          <w:rFonts w:cs="Calibri"/>
          <w:color w:val="FF0000"/>
          <w:szCs w:val="24"/>
        </w:rPr>
      </w:pPr>
      <w:r w:rsidRPr="0086410A">
        <w:rPr>
          <w:color w:val="FF0000"/>
          <w:szCs w:val="24"/>
        </w:rPr>
        <w:t>Stessa item list della A.10D</w:t>
      </w:r>
    </w:p>
    <w:p w14:paraId="50B2845C" w14:textId="77777777" w:rsidR="00417C25" w:rsidRDefault="00417C25" w:rsidP="00417C25">
      <w:pPr>
        <w:jc w:val="left"/>
        <w:rPr>
          <w:szCs w:val="24"/>
        </w:rPr>
      </w:pPr>
    </w:p>
    <w:p w14:paraId="6B8C9AB5" w14:textId="77777777" w:rsidR="00417C25" w:rsidRPr="006F0885" w:rsidRDefault="00417C25" w:rsidP="00417C25">
      <w:r w:rsidRPr="00363DDE">
        <w:t>&lt; ------------------------------    Page Break    -----------------------------&gt;</w:t>
      </w:r>
    </w:p>
    <w:p w14:paraId="555EA4E2" w14:textId="43AD11F0" w:rsidR="00417C25" w:rsidRDefault="00417C25" w:rsidP="0091676A">
      <w:pPr>
        <w:jc w:val="left"/>
        <w:rPr>
          <w:szCs w:val="24"/>
        </w:rPr>
      </w:pPr>
    </w:p>
    <w:p w14:paraId="513C6FDA" w14:textId="67EC8A5C" w:rsidR="00417C25" w:rsidRPr="001008F4" w:rsidRDefault="0086410A" w:rsidP="00417C25">
      <w:pPr>
        <w:jc w:val="left"/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19CF11B" wp14:editId="2859FD8E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638175" cy="638175"/>
            <wp:effectExtent l="0" t="0" r="9525" b="9525"/>
            <wp:wrapSquare wrapText="bothSides"/>
            <wp:docPr id="6" name="Immagine 6" descr="Globo Terrestre Isolato Su Sfondo Bianco Mappa Del Mondo Icona Della Terra  Illustrazione Vettoriale Pulita E Moderna Per Il Design Il Web - Immagini  vettoriali stock e altre immagini di Globo terrestr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lobo Terrestre Isolato Su Sfondo Bianco Mappa Del Mondo Icona Della Terra  Illustrazione Vettoriale Pulita E Moderna Per Il Design Il Web - Immagini  vettoriali stock e altre immagini di Globo terrestre -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C25" w:rsidRPr="001008F4">
        <w:rPr>
          <w:b/>
          <w:szCs w:val="24"/>
        </w:rPr>
        <w:t>Q. A.</w:t>
      </w:r>
      <w:r w:rsidR="00417C25">
        <w:rPr>
          <w:b/>
          <w:szCs w:val="24"/>
        </w:rPr>
        <w:t>10</w:t>
      </w:r>
      <w:r w:rsidR="00062C81">
        <w:rPr>
          <w:b/>
          <w:szCs w:val="24"/>
        </w:rPr>
        <w:t>G</w:t>
      </w:r>
    </w:p>
    <w:p w14:paraId="169BF137" w14:textId="1FA3BF3F" w:rsidR="00417C25" w:rsidRDefault="00417C25" w:rsidP="00417C25">
      <w:pPr>
        <w:jc w:val="left"/>
      </w:pPr>
      <w:r>
        <w:t>E, infine, quando pensi alle vicende del mondo (politica, economia, progetti, eventi, etc.) quali sono i tre stati d’animo principali che accompagnano la tua lettura degli eventi?</w:t>
      </w:r>
    </w:p>
    <w:p w14:paraId="4624CA06" w14:textId="77777777" w:rsidR="00B13CE5" w:rsidRPr="00A04A1B" w:rsidRDefault="00B13CE5" w:rsidP="00B13CE5">
      <w:pPr>
        <w:rPr>
          <w:i/>
          <w:color w:val="7F7F7F"/>
          <w:sz w:val="20"/>
        </w:rPr>
      </w:pPr>
      <w:r w:rsidRPr="00AD7F2E">
        <w:rPr>
          <w:i/>
          <w:color w:val="7F7F7F"/>
          <w:sz w:val="20"/>
        </w:rPr>
        <w:t>[</w:t>
      </w:r>
      <w:r>
        <w:rPr>
          <w:i/>
          <w:color w:val="7F7F7F"/>
          <w:sz w:val="20"/>
        </w:rPr>
        <w:t>Seleziona tre voci, i tre stati d’animo più frequenti</w:t>
      </w:r>
      <w:r w:rsidRPr="00AD7F2E">
        <w:rPr>
          <w:i/>
          <w:color w:val="7F7F7F"/>
          <w:sz w:val="20"/>
        </w:rPr>
        <w:t>]</w:t>
      </w:r>
    </w:p>
    <w:p w14:paraId="3CD1CC34" w14:textId="77777777" w:rsidR="00417C25" w:rsidRDefault="00417C25" w:rsidP="00417C25">
      <w:pPr>
        <w:jc w:val="left"/>
      </w:pPr>
    </w:p>
    <w:p w14:paraId="294C68CC" w14:textId="77777777" w:rsidR="0086410A" w:rsidRPr="0086410A" w:rsidRDefault="0086410A" w:rsidP="0086410A">
      <w:pPr>
        <w:suppressAutoHyphens/>
        <w:ind w:left="360"/>
        <w:jc w:val="left"/>
        <w:rPr>
          <w:rFonts w:cs="Calibri"/>
          <w:color w:val="FF0000"/>
          <w:szCs w:val="24"/>
        </w:rPr>
      </w:pPr>
      <w:r w:rsidRPr="0086410A">
        <w:rPr>
          <w:color w:val="FF0000"/>
          <w:szCs w:val="24"/>
        </w:rPr>
        <w:t>Stessa item list della A.10D</w:t>
      </w:r>
    </w:p>
    <w:p w14:paraId="1E17C625" w14:textId="77777777" w:rsidR="00417C25" w:rsidRDefault="00417C25" w:rsidP="00417C25">
      <w:pPr>
        <w:jc w:val="left"/>
        <w:rPr>
          <w:szCs w:val="24"/>
        </w:rPr>
      </w:pPr>
    </w:p>
    <w:p w14:paraId="111931CA" w14:textId="71A1A3FA" w:rsidR="00417C25" w:rsidRPr="00647544" w:rsidRDefault="00417C25" w:rsidP="00417C25">
      <w:r w:rsidRPr="00647544">
        <w:t>&lt; ------------------------------    Page Break    -----------------------------&gt;</w:t>
      </w:r>
    </w:p>
    <w:p w14:paraId="03F01DB3" w14:textId="2DB01845" w:rsidR="00062C81" w:rsidRPr="00647544" w:rsidRDefault="00062C81" w:rsidP="00417C25"/>
    <w:p w14:paraId="3E576A5E" w14:textId="68B6E314" w:rsidR="00B13CE5" w:rsidRDefault="00B13CE5" w:rsidP="00B13CE5">
      <w:pPr>
        <w:jc w:val="left"/>
      </w:pPr>
      <w:r>
        <w:t>Eccoci giunti alle ultime due domande.</w:t>
      </w:r>
    </w:p>
    <w:p w14:paraId="7FC1C0B0" w14:textId="77777777" w:rsidR="00B13CE5" w:rsidRDefault="00B13CE5" w:rsidP="00B13CE5">
      <w:pPr>
        <w:jc w:val="left"/>
      </w:pPr>
    </w:p>
    <w:p w14:paraId="470A2576" w14:textId="77777777" w:rsidR="00B13CE5" w:rsidRPr="00B13CE5" w:rsidRDefault="00B13CE5" w:rsidP="00B13CE5">
      <w:pPr>
        <w:jc w:val="left"/>
        <w:rPr>
          <w:b/>
          <w:szCs w:val="24"/>
        </w:rPr>
      </w:pPr>
      <w:r w:rsidRPr="00B13CE5">
        <w:rPr>
          <w:b/>
          <w:szCs w:val="24"/>
        </w:rPr>
        <w:lastRenderedPageBreak/>
        <w:t>Q. A.10H</w:t>
      </w:r>
    </w:p>
    <w:p w14:paraId="3A9869AC" w14:textId="598288AA" w:rsidR="00B13CE5" w:rsidRPr="00363DDE" w:rsidRDefault="00B13CE5" w:rsidP="00B13CE5">
      <w:pPr>
        <w:jc w:val="left"/>
      </w:pPr>
      <w:r>
        <w:t>In generale, quanto sei soddisfatto di come sta andando la tua vita?</w:t>
      </w:r>
    </w:p>
    <w:p w14:paraId="0738142D" w14:textId="77777777" w:rsidR="00B13CE5" w:rsidRDefault="00B13CE5" w:rsidP="00B13CE5">
      <w:pPr>
        <w:jc w:val="left"/>
        <w:rPr>
          <w:szCs w:val="24"/>
        </w:rPr>
      </w:pPr>
    </w:p>
    <w:p w14:paraId="52DC652B" w14:textId="5FE2625D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Per nulla soddisfatto</w:t>
      </w:r>
    </w:p>
    <w:p w14:paraId="6C21F843" w14:textId="6449C159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Poco soddisfatto</w:t>
      </w:r>
    </w:p>
    <w:p w14:paraId="5E89B9CB" w14:textId="1E915DDA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Abbastanza soddisfatto</w:t>
      </w:r>
    </w:p>
    <w:p w14:paraId="64A98E5D" w14:textId="684D44A7" w:rsidR="00B13CE5" w:rsidRPr="00CE5EF6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Molto soddisfatto</w:t>
      </w:r>
    </w:p>
    <w:p w14:paraId="692DC0CD" w14:textId="3564642B" w:rsidR="00B13CE5" w:rsidRPr="00363DDE" w:rsidRDefault="00B13CE5" w:rsidP="00B13CE5">
      <w:pPr>
        <w:suppressAutoHyphens/>
        <w:ind w:left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</w:t>
      </w:r>
      <w:r>
        <w:rPr>
          <w:i/>
          <w:color w:val="FF0000"/>
          <w:sz w:val="20"/>
        </w:rPr>
        <w:t>Non r</w:t>
      </w:r>
      <w:r w:rsidRPr="00363DDE">
        <w:rPr>
          <w:i/>
          <w:color w:val="FF0000"/>
          <w:sz w:val="20"/>
        </w:rPr>
        <w:t>uotare]</w:t>
      </w:r>
    </w:p>
    <w:p w14:paraId="579FEA67" w14:textId="66EF8247" w:rsidR="00062C81" w:rsidRDefault="00062C81" w:rsidP="00417C25"/>
    <w:p w14:paraId="4149EB20" w14:textId="4BCE140C" w:rsidR="00B13CE5" w:rsidRDefault="00B13CE5" w:rsidP="00417C25"/>
    <w:p w14:paraId="34E0F291" w14:textId="55C7E94F" w:rsidR="00B13CE5" w:rsidRPr="00B13CE5" w:rsidRDefault="00B13CE5" w:rsidP="00B13CE5">
      <w:pPr>
        <w:jc w:val="left"/>
        <w:rPr>
          <w:b/>
          <w:szCs w:val="24"/>
        </w:rPr>
      </w:pPr>
      <w:r w:rsidRPr="00B13CE5">
        <w:rPr>
          <w:b/>
          <w:szCs w:val="24"/>
        </w:rPr>
        <w:t>Q. A.10</w:t>
      </w:r>
      <w:r>
        <w:rPr>
          <w:b/>
          <w:szCs w:val="24"/>
        </w:rPr>
        <w:t>I</w:t>
      </w:r>
    </w:p>
    <w:p w14:paraId="34C6741A" w14:textId="4B317087" w:rsidR="00B13CE5" w:rsidRPr="00363DDE" w:rsidRDefault="00B13CE5" w:rsidP="00B13CE5">
      <w:pPr>
        <w:jc w:val="left"/>
      </w:pPr>
      <w:r>
        <w:t>In generale, quanto sei soddisfatto di come sta andando l’Italia?</w:t>
      </w:r>
    </w:p>
    <w:p w14:paraId="3C60D19A" w14:textId="77777777" w:rsidR="00B13CE5" w:rsidRDefault="00B13CE5" w:rsidP="00B13CE5">
      <w:pPr>
        <w:jc w:val="left"/>
        <w:rPr>
          <w:szCs w:val="24"/>
        </w:rPr>
      </w:pPr>
    </w:p>
    <w:p w14:paraId="6955D7B6" w14:textId="77777777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Per nulla soddisfatto</w:t>
      </w:r>
    </w:p>
    <w:p w14:paraId="1D4147FF" w14:textId="77777777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Poco soddisfatto</w:t>
      </w:r>
    </w:p>
    <w:p w14:paraId="6C73C42C" w14:textId="77777777" w:rsidR="00B13CE5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Abbastanza soddisfatto</w:t>
      </w:r>
    </w:p>
    <w:p w14:paraId="3039B137" w14:textId="77777777" w:rsidR="00B13CE5" w:rsidRPr="00CE5EF6" w:rsidRDefault="00B13CE5" w:rsidP="00B13CE5">
      <w:pPr>
        <w:pStyle w:val="ListParagraph"/>
        <w:numPr>
          <w:ilvl w:val="0"/>
          <w:numId w:val="50"/>
        </w:numPr>
        <w:rPr>
          <w:rFonts w:ascii="Verdana" w:eastAsia="Times New Roman" w:hAnsi="Verdana" w:cs="Times New Roman"/>
          <w:sz w:val="24"/>
          <w:szCs w:val="20"/>
          <w:lang w:eastAsia="it-IT"/>
        </w:rPr>
      </w:pPr>
      <w:r>
        <w:rPr>
          <w:rFonts w:ascii="Verdana" w:eastAsia="Times New Roman" w:hAnsi="Verdana" w:cs="Times New Roman"/>
          <w:sz w:val="24"/>
          <w:szCs w:val="20"/>
          <w:lang w:eastAsia="it-IT"/>
        </w:rPr>
        <w:t>Molto soddisfatto</w:t>
      </w:r>
    </w:p>
    <w:p w14:paraId="30504DBE" w14:textId="77777777" w:rsidR="00B13CE5" w:rsidRPr="00363DDE" w:rsidRDefault="00B13CE5" w:rsidP="00B13CE5">
      <w:pPr>
        <w:suppressAutoHyphens/>
        <w:ind w:left="360"/>
        <w:jc w:val="left"/>
        <w:rPr>
          <w:rFonts w:cs="Calibri"/>
          <w:szCs w:val="24"/>
        </w:rPr>
      </w:pPr>
      <w:r w:rsidRPr="00363DDE">
        <w:rPr>
          <w:i/>
          <w:color w:val="FF0000"/>
          <w:sz w:val="20"/>
        </w:rPr>
        <w:t>[</w:t>
      </w:r>
      <w:r>
        <w:rPr>
          <w:i/>
          <w:color w:val="FF0000"/>
          <w:sz w:val="20"/>
        </w:rPr>
        <w:t>Non r</w:t>
      </w:r>
      <w:r w:rsidRPr="00363DDE">
        <w:rPr>
          <w:i/>
          <w:color w:val="FF0000"/>
          <w:sz w:val="20"/>
        </w:rPr>
        <w:t>uotare]</w:t>
      </w:r>
    </w:p>
    <w:p w14:paraId="3BE40001" w14:textId="77777777" w:rsidR="00B13CE5" w:rsidRPr="006F0885" w:rsidRDefault="00B13CE5" w:rsidP="00417C25"/>
    <w:sectPr w:rsidR="00B13CE5" w:rsidRPr="006F0885" w:rsidSect="00F45D7D">
      <w:headerReference w:type="default" r:id="rId20"/>
      <w:footerReference w:type="even" r:id="rId21"/>
      <w:footerReference w:type="default" r:id="rId22"/>
      <w:pgSz w:w="11906" w:h="16838" w:code="9"/>
      <w:pgMar w:top="2127" w:right="1416" w:bottom="1560" w:left="1304" w:header="680" w:footer="752" w:gutter="0"/>
      <w:pgNumType w:start="1"/>
      <w:cols w:space="720" w:equalWidth="0">
        <w:col w:w="10035" w:space="708"/>
      </w:cols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na Aini" w:date="2023-02-01T11:48:00Z" w:initials="AA">
    <w:p w14:paraId="101018F3" w14:textId="77777777" w:rsidR="00CE5EF6" w:rsidRDefault="00CE5EF6">
      <w:pPr>
        <w:pStyle w:val="CommentText"/>
        <w:jc w:val="left"/>
      </w:pPr>
      <w:r>
        <w:rPr>
          <w:rStyle w:val="CommentReference"/>
        </w:rPr>
        <w:annotationRef/>
      </w:r>
      <w:r>
        <w:rPr>
          <w:b/>
          <w:bCs/>
        </w:rPr>
        <w:t>english</w:t>
      </w:r>
      <w:r>
        <w:rPr>
          <w:b/>
          <w:bCs/>
        </w:rPr>
        <w:tab/>
        <w:t>quality</w:t>
      </w:r>
    </w:p>
    <w:p w14:paraId="5499D5FA" w14:textId="77777777" w:rsidR="00CE5EF6" w:rsidRDefault="00CE5EF6">
      <w:pPr>
        <w:pStyle w:val="CommentText"/>
        <w:jc w:val="left"/>
      </w:pPr>
      <w:r>
        <w:t>active</w:t>
      </w:r>
      <w:r>
        <w:tab/>
        <w:t xml:space="preserve">            p</w:t>
      </w:r>
    </w:p>
    <w:p w14:paraId="2CB2BE66" w14:textId="77777777" w:rsidR="00CE5EF6" w:rsidRDefault="00CE5EF6">
      <w:pPr>
        <w:pStyle w:val="CommentText"/>
        <w:jc w:val="left"/>
      </w:pPr>
      <w:r>
        <w:t>Upset               n</w:t>
      </w:r>
    </w:p>
    <w:p w14:paraId="603F1C14" w14:textId="77777777" w:rsidR="00CE5EF6" w:rsidRDefault="00CE5EF6">
      <w:pPr>
        <w:pStyle w:val="CommentText"/>
        <w:jc w:val="left"/>
      </w:pPr>
      <w:r>
        <w:t>Hostile             n</w:t>
      </w:r>
    </w:p>
    <w:p w14:paraId="702520FA" w14:textId="77777777" w:rsidR="00CE5EF6" w:rsidRDefault="00CE5EF6">
      <w:pPr>
        <w:pStyle w:val="CommentText"/>
        <w:jc w:val="left"/>
      </w:pPr>
      <w:r>
        <w:t>Inspired            p</w:t>
      </w:r>
    </w:p>
    <w:p w14:paraId="5B6EFE5F" w14:textId="77777777" w:rsidR="00CE5EF6" w:rsidRDefault="00CE5EF6">
      <w:pPr>
        <w:pStyle w:val="CommentText"/>
        <w:jc w:val="left"/>
      </w:pPr>
      <w:r>
        <w:t>Ashamed          n</w:t>
      </w:r>
    </w:p>
    <w:p w14:paraId="4C215D8D" w14:textId="77777777" w:rsidR="00CE5EF6" w:rsidRDefault="00CE5EF6">
      <w:pPr>
        <w:pStyle w:val="CommentText"/>
        <w:jc w:val="left"/>
      </w:pPr>
      <w:r>
        <w:t>Alert                 p</w:t>
      </w:r>
    </w:p>
    <w:p w14:paraId="370EB84C" w14:textId="77777777" w:rsidR="00CE5EF6" w:rsidRDefault="00CE5EF6">
      <w:pPr>
        <w:pStyle w:val="CommentText"/>
        <w:jc w:val="left"/>
      </w:pPr>
      <w:r>
        <w:t>Nervous            n</w:t>
      </w:r>
    </w:p>
    <w:p w14:paraId="4AC11FCA" w14:textId="77777777" w:rsidR="00CE5EF6" w:rsidRDefault="00CE5EF6">
      <w:pPr>
        <w:pStyle w:val="CommentText"/>
        <w:jc w:val="left"/>
      </w:pPr>
      <w:r>
        <w:t>Determined      p</w:t>
      </w:r>
    </w:p>
    <w:p w14:paraId="6DED5C9A" w14:textId="77777777" w:rsidR="00CE5EF6" w:rsidRDefault="00CE5EF6">
      <w:pPr>
        <w:pStyle w:val="CommentText"/>
        <w:jc w:val="left"/>
      </w:pPr>
      <w:r>
        <w:t>Attentive          p</w:t>
      </w:r>
    </w:p>
    <w:p w14:paraId="6E56DDA1" w14:textId="77777777" w:rsidR="00CE5EF6" w:rsidRDefault="00CE5EF6" w:rsidP="00C15246">
      <w:pPr>
        <w:pStyle w:val="CommentText"/>
        <w:jc w:val="left"/>
      </w:pPr>
      <w:r>
        <w:t>Afraid               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6DD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D021" w16cex:dateUtc="2023-02-01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6DDA1" w16cid:durableId="2784D0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C0F6" w14:textId="77777777" w:rsidR="008D57D9" w:rsidRDefault="008D57D9">
      <w:r>
        <w:separator/>
      </w:r>
    </w:p>
  </w:endnote>
  <w:endnote w:type="continuationSeparator" w:id="0">
    <w:p w14:paraId="6E8FDCC2" w14:textId="77777777" w:rsidR="008D57D9" w:rsidRDefault="008D57D9">
      <w:r>
        <w:continuationSeparator/>
      </w:r>
    </w:p>
  </w:endnote>
  <w:endnote w:type="continuationNotice" w:id="1">
    <w:p w14:paraId="609AC975" w14:textId="77777777" w:rsidR="008D57D9" w:rsidRDefault="008D5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PSS Marker Set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558" w14:textId="77777777" w:rsidR="00FB00E5" w:rsidRDefault="00FB00E5" w:rsidP="004A3C4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DF2D617" w14:textId="77777777" w:rsidR="00FB00E5" w:rsidRDefault="00FB00E5">
    <w:pPr>
      <w:ind w:right="360"/>
    </w:pPr>
  </w:p>
  <w:p w14:paraId="480C283E" w14:textId="77777777" w:rsidR="00FB00E5" w:rsidRDefault="00FB00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564A" w14:textId="77777777" w:rsidR="00FB00E5" w:rsidRDefault="00FB00E5" w:rsidP="00835810">
    <w:pPr>
      <w:pStyle w:val="Footer"/>
      <w:tabs>
        <w:tab w:val="clear" w:pos="9638"/>
        <w:tab w:val="right" w:pos="9781"/>
      </w:tabs>
      <w:ind w:left="-284" w:right="254"/>
    </w:pPr>
  </w:p>
  <w:p w14:paraId="10201FE4" w14:textId="44977A5B" w:rsidR="00FB00E5" w:rsidRPr="007F5187" w:rsidRDefault="00FB00E5" w:rsidP="00F45D7D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4253"/>
        <w:tab w:val="right" w:pos="9498"/>
      </w:tabs>
      <w:ind w:left="-284" w:right="-170"/>
    </w:pPr>
    <w:r w:rsidRPr="007F5187">
      <w:rPr>
        <w:color w:val="808080"/>
      </w:rPr>
      <w:t>Human Highway</w:t>
    </w:r>
    <w:r w:rsidR="00C30CDA">
      <w:rPr>
        <w:color w:val="808080"/>
      </w:rPr>
      <w:t xml:space="preserve"> per </w:t>
    </w:r>
    <w:proofErr w:type="spellStart"/>
    <w:r w:rsidR="00C30CDA">
      <w:rPr>
        <w:color w:val="808080"/>
      </w:rPr>
      <w:t>OpLine</w:t>
    </w:r>
    <w:proofErr w:type="spellEnd"/>
    <w:r w:rsidR="004D27F9">
      <w:rPr>
        <w:color w:val="808080"/>
      </w:rPr>
      <w:t xml:space="preserve"> – </w:t>
    </w:r>
    <w:proofErr w:type="spellStart"/>
    <w:r w:rsidR="0086410A">
      <w:rPr>
        <w:color w:val="808080"/>
      </w:rPr>
      <w:t>Feb</w:t>
    </w:r>
    <w:proofErr w:type="spellEnd"/>
    <w:r w:rsidR="004D27F9">
      <w:rPr>
        <w:color w:val="808080"/>
      </w:rPr>
      <w:t xml:space="preserve"> 202</w:t>
    </w:r>
    <w:r w:rsidR="002B2B39">
      <w:rPr>
        <w:color w:val="808080"/>
      </w:rPr>
      <w:t>3</w:t>
    </w:r>
    <w:r w:rsidRPr="007F5187">
      <w:rPr>
        <w:color w:val="808080"/>
      </w:rPr>
      <w:tab/>
    </w:r>
    <w:r w:rsidRPr="007F5187">
      <w:rPr>
        <w:color w:val="808080"/>
      </w:rPr>
      <w:tab/>
    </w:r>
    <w:r>
      <w:rPr>
        <w:color w:val="808080"/>
      </w:rPr>
      <w:t>Questionario di profilazione</w:t>
    </w:r>
    <w:r w:rsidRPr="007F5187">
      <w:rPr>
        <w:color w:val="808080"/>
      </w:rPr>
      <w:t xml:space="preserve">    </w:t>
    </w:r>
    <w:r w:rsidRPr="00835810">
      <w:rPr>
        <w:rStyle w:val="PageNumber"/>
      </w:rPr>
      <w:fldChar w:fldCharType="begin"/>
    </w:r>
    <w:r w:rsidRPr="007F5187">
      <w:rPr>
        <w:rStyle w:val="PageNumber"/>
      </w:rPr>
      <w:instrText xml:space="preserve">PAGE  </w:instrText>
    </w:r>
    <w:r w:rsidRPr="00835810">
      <w:rPr>
        <w:rStyle w:val="PageNumber"/>
      </w:rPr>
      <w:fldChar w:fldCharType="separate"/>
    </w:r>
    <w:r>
      <w:rPr>
        <w:rStyle w:val="PageNumber"/>
        <w:noProof/>
      </w:rPr>
      <w:t>2</w:t>
    </w:r>
    <w:r w:rsidRPr="0083581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34B4" w14:textId="77777777" w:rsidR="008D57D9" w:rsidRDefault="008D57D9">
      <w:r>
        <w:separator/>
      </w:r>
    </w:p>
  </w:footnote>
  <w:footnote w:type="continuationSeparator" w:id="0">
    <w:p w14:paraId="34DF32B4" w14:textId="77777777" w:rsidR="008D57D9" w:rsidRDefault="008D57D9">
      <w:r>
        <w:continuationSeparator/>
      </w:r>
    </w:p>
  </w:footnote>
  <w:footnote w:type="continuationNotice" w:id="1">
    <w:p w14:paraId="7AC29535" w14:textId="77777777" w:rsidR="008D57D9" w:rsidRDefault="008D57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12FE" w14:textId="33A04101" w:rsidR="00FB00E5" w:rsidRDefault="00FB00E5" w:rsidP="005263D1">
    <w:pPr>
      <w:pBdr>
        <w:bottom w:val="double" w:sz="4" w:space="1" w:color="808080"/>
      </w:pBdr>
      <w:tabs>
        <w:tab w:val="left" w:pos="9781"/>
      </w:tabs>
      <w:ind w:left="-284" w:right="-595"/>
    </w:pPr>
    <w:r w:rsidRPr="005877D6">
      <w:rPr>
        <w:noProof/>
        <w:sz w:val="10"/>
        <w:szCs w:val="10"/>
      </w:rPr>
      <w:drawing>
        <wp:inline distT="0" distB="0" distL="0" distR="0" wp14:anchorId="39724D22" wp14:editId="25EA9DE1">
          <wp:extent cx="461010" cy="621030"/>
          <wp:effectExtent l="0" t="0" r="0" b="0"/>
          <wp:docPr id="8" name="Immagine 8" descr="Logo senza scritta 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nza scritta 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592A015C"/>
    <w:lvl w:ilvl="0">
      <w:start w:val="1"/>
      <w:numFmt w:val="bullet"/>
      <w:pStyle w:val="Itemlist-RadioButton"/>
      <w:lvlText w:val="o"/>
      <w:lvlJc w:val="left"/>
      <w:pPr>
        <w:tabs>
          <w:tab w:val="num" w:pos="1209"/>
        </w:tabs>
        <w:ind w:left="1209" w:hanging="360"/>
      </w:pPr>
      <w:rPr>
        <w:rFonts w:ascii="Courier New" w:hAnsi="Courier New" w:hint="default"/>
      </w:rPr>
    </w:lvl>
  </w:abstractNum>
  <w:abstractNum w:abstractNumId="1" w15:restartNumberingAfterBreak="0">
    <w:nsid w:val="FFFFFF81"/>
    <w:multiLevelType w:val="singleLevel"/>
    <w:tmpl w:val="4DBA39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o"/>
      <w:lvlJc w:val="left"/>
      <w:pPr>
        <w:tabs>
          <w:tab w:val="num" w:pos="1209"/>
        </w:tabs>
        <w:ind w:left="1209" w:hanging="360"/>
      </w:pPr>
      <w:rPr>
        <w:rFonts w:ascii="Courier New" w:hAnsi="Courier New"/>
      </w:rPr>
    </w:lvl>
  </w:abstractNum>
  <w:abstractNum w:abstractNumId="3" w15:restartNumberingAfterBreak="0">
    <w:nsid w:val="00000004"/>
    <w:multiLevelType w:val="singleLevel"/>
    <w:tmpl w:val="0B6A2122"/>
    <w:lvl w:ilvl="0">
      <w:start w:val="1"/>
      <w:numFmt w:val="bullet"/>
      <w:lvlText w:val=""/>
      <w:lvlJc w:val="left"/>
      <w:pPr>
        <w:tabs>
          <w:tab w:val="num" w:pos="1069"/>
        </w:tabs>
        <w:ind w:left="1069" w:hanging="360"/>
      </w:pPr>
      <w:rPr>
        <w:rFonts w:ascii="Symbol" w:hAnsi="Symbol"/>
        <w:lang w:val="it-IT"/>
      </w:rPr>
    </w:lvl>
  </w:abstractNum>
  <w:abstractNum w:abstractNumId="4" w15:restartNumberingAfterBreak="0">
    <w:nsid w:val="00000006"/>
    <w:multiLevelType w:val="singleLevel"/>
    <w:tmpl w:val="183AF270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/>
      </w:rPr>
    </w:lvl>
  </w:abstractNum>
  <w:abstractNum w:abstractNumId="6" w15:restartNumberingAfterBreak="0">
    <w:nsid w:val="00000008"/>
    <w:multiLevelType w:val="singleLevel"/>
    <w:tmpl w:val="00000008"/>
    <w:name w:val="WW8Num29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17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numFmt w:val="bullet"/>
      <w:lvlText w:val=""/>
      <w:lvlJc w:val="left"/>
      <w:pPr>
        <w:tabs>
          <w:tab w:val="num" w:pos="720"/>
        </w:tabs>
        <w:ind w:left="720" w:hanging="720"/>
      </w:pPr>
      <w:rPr>
        <w:rFonts w:ascii="SPSS Marker Set" w:hAnsi="SPSS Marker Set"/>
      </w:rPr>
    </w:lvl>
  </w:abstractNum>
  <w:abstractNum w:abstractNumId="9" w15:restartNumberingAfterBreak="0">
    <w:nsid w:val="0000000B"/>
    <w:multiLevelType w:val="singleLevel"/>
    <w:tmpl w:val="0000000B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02F929C0"/>
    <w:multiLevelType w:val="hybridMultilevel"/>
    <w:tmpl w:val="E586E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15BB9"/>
    <w:multiLevelType w:val="hybridMultilevel"/>
    <w:tmpl w:val="487AE57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A76FD"/>
    <w:multiLevelType w:val="hybridMultilevel"/>
    <w:tmpl w:val="5868163C"/>
    <w:lvl w:ilvl="0" w:tplc="2D16E94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82F9E"/>
    <w:multiLevelType w:val="hybridMultilevel"/>
    <w:tmpl w:val="657EF17C"/>
    <w:lvl w:ilvl="0" w:tplc="21B0AA94">
      <w:start w:val="1"/>
      <w:numFmt w:val="decimal"/>
      <w:pStyle w:val="Numerazioneautomatica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4DEE02BC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SPSS Marker Set" w:hAnsi="SPSS Marker Set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573517"/>
    <w:multiLevelType w:val="hybridMultilevel"/>
    <w:tmpl w:val="F3B40B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C746F"/>
    <w:multiLevelType w:val="hybridMultilevel"/>
    <w:tmpl w:val="4BB25308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BD2D6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C812D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AF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2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3AB6B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25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CA8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B5F2B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D76739"/>
    <w:multiLevelType w:val="hybridMultilevel"/>
    <w:tmpl w:val="6B74989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4385C"/>
    <w:multiLevelType w:val="hybridMultilevel"/>
    <w:tmpl w:val="A41A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792A76"/>
    <w:multiLevelType w:val="hybridMultilevel"/>
    <w:tmpl w:val="40460B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EB676A"/>
    <w:multiLevelType w:val="hybridMultilevel"/>
    <w:tmpl w:val="1B3E88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C13B09"/>
    <w:multiLevelType w:val="hybridMultilevel"/>
    <w:tmpl w:val="F60E2014"/>
    <w:lvl w:ilvl="0" w:tplc="2D16E94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37014"/>
    <w:multiLevelType w:val="hybridMultilevel"/>
    <w:tmpl w:val="02DAA2B8"/>
    <w:lvl w:ilvl="0" w:tplc="14CAE9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400164"/>
    <w:multiLevelType w:val="hybridMultilevel"/>
    <w:tmpl w:val="163654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D2D6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C812D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AF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2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3AB6B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25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CA8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B5F2B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A6090"/>
    <w:multiLevelType w:val="singleLevel"/>
    <w:tmpl w:val="5EC65314"/>
    <w:lvl w:ilvl="0">
      <w:start w:val="1"/>
      <w:numFmt w:val="bullet"/>
      <w:pStyle w:val="Dash"/>
      <w:lvlText w:val="-"/>
      <w:lvlJc w:val="left"/>
      <w:pPr>
        <w:tabs>
          <w:tab w:val="num" w:pos="1656"/>
        </w:tabs>
        <w:ind w:left="1656" w:hanging="511"/>
      </w:pPr>
      <w:rPr>
        <w:rFonts w:ascii="Times New Roman" w:hAnsi="Times New Roman" w:hint="default"/>
      </w:rPr>
    </w:lvl>
  </w:abstractNum>
  <w:abstractNum w:abstractNumId="24" w15:restartNumberingAfterBreak="0">
    <w:nsid w:val="2F120641"/>
    <w:multiLevelType w:val="hybridMultilevel"/>
    <w:tmpl w:val="1ECCE1D6"/>
    <w:lvl w:ilvl="0" w:tplc="D12AE498">
      <w:start w:val="1"/>
      <w:numFmt w:val="bullet"/>
      <w:pStyle w:val="ItemCheckBox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310C0"/>
    <w:multiLevelType w:val="hybridMultilevel"/>
    <w:tmpl w:val="75B084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C068C"/>
    <w:multiLevelType w:val="hybridMultilevel"/>
    <w:tmpl w:val="332099FA"/>
    <w:lvl w:ilvl="0" w:tplc="C25CE1C8">
      <w:numFmt w:val="bullet"/>
      <w:pStyle w:val="ItemList-RadioButton0"/>
      <w:lvlText w:val=""/>
      <w:lvlJc w:val="left"/>
      <w:pPr>
        <w:tabs>
          <w:tab w:val="num" w:pos="720"/>
        </w:tabs>
        <w:ind w:left="720" w:hanging="720"/>
      </w:pPr>
      <w:rPr>
        <w:rFonts w:ascii="SPSS Marker Set" w:eastAsia="Times New Roman" w:hAnsi="SPSS Marker Set" w:cs="Verdana" w:hint="default"/>
        <w:sz w:val="20"/>
      </w:rPr>
    </w:lvl>
    <w:lvl w:ilvl="1" w:tplc="04100019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7DC1EDF"/>
    <w:multiLevelType w:val="hybridMultilevel"/>
    <w:tmpl w:val="2B444F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A57EED"/>
    <w:multiLevelType w:val="hybridMultilevel"/>
    <w:tmpl w:val="28E400D6"/>
    <w:lvl w:ilvl="0" w:tplc="2D16E94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0968AF"/>
    <w:multiLevelType w:val="hybridMultilevel"/>
    <w:tmpl w:val="B3A2ED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732382"/>
    <w:multiLevelType w:val="hybridMultilevel"/>
    <w:tmpl w:val="C7267F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544E6"/>
    <w:multiLevelType w:val="hybridMultilevel"/>
    <w:tmpl w:val="FE4A29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C496A"/>
    <w:multiLevelType w:val="hybridMultilevel"/>
    <w:tmpl w:val="6F4C51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FE0564"/>
    <w:multiLevelType w:val="hybridMultilevel"/>
    <w:tmpl w:val="FBA4611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D6584"/>
    <w:multiLevelType w:val="hybridMultilevel"/>
    <w:tmpl w:val="6A8606F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D3373A"/>
    <w:multiLevelType w:val="hybridMultilevel"/>
    <w:tmpl w:val="D7D0F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11580"/>
    <w:multiLevelType w:val="multilevel"/>
    <w:tmpl w:val="9D961B98"/>
    <w:styleLink w:val="StilePuntato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Tahoma" w:hAnsi="Tahoma" w:cs="Verdana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5779F1"/>
    <w:multiLevelType w:val="hybridMultilevel"/>
    <w:tmpl w:val="E2A8E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C0E3C"/>
    <w:multiLevelType w:val="hybridMultilevel"/>
    <w:tmpl w:val="A3D00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B429E"/>
    <w:multiLevelType w:val="hybridMultilevel"/>
    <w:tmpl w:val="E9FAD0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6951C7"/>
    <w:multiLevelType w:val="hybridMultilevel"/>
    <w:tmpl w:val="10142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F5438"/>
    <w:multiLevelType w:val="hybridMultilevel"/>
    <w:tmpl w:val="587E3148"/>
    <w:lvl w:ilvl="0" w:tplc="EF727186">
      <w:start w:val="1"/>
      <w:numFmt w:val="decimal"/>
      <w:pStyle w:val="Puntinumerati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2" w15:restartNumberingAfterBreak="0">
    <w:nsid w:val="5BD6633B"/>
    <w:multiLevelType w:val="hybridMultilevel"/>
    <w:tmpl w:val="4E603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C54A7A"/>
    <w:multiLevelType w:val="hybridMultilevel"/>
    <w:tmpl w:val="F7D672A2"/>
    <w:lvl w:ilvl="0" w:tplc="0E7A998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FE29C7"/>
    <w:multiLevelType w:val="hybridMultilevel"/>
    <w:tmpl w:val="D87EE99E"/>
    <w:lvl w:ilvl="0" w:tplc="0000000B">
      <w:start w:val="1"/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71AD4"/>
    <w:multiLevelType w:val="hybridMultilevel"/>
    <w:tmpl w:val="F5625B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CE6DE8"/>
    <w:multiLevelType w:val="hybridMultilevel"/>
    <w:tmpl w:val="479A5BE4"/>
    <w:lvl w:ilvl="0" w:tplc="2D16E94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045588"/>
    <w:multiLevelType w:val="hybridMultilevel"/>
    <w:tmpl w:val="05B2F23C"/>
    <w:lvl w:ilvl="0" w:tplc="2D16E94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405E64"/>
    <w:multiLevelType w:val="hybridMultilevel"/>
    <w:tmpl w:val="D4B0EF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5D260E"/>
    <w:multiLevelType w:val="hybridMultilevel"/>
    <w:tmpl w:val="31B2C4A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DE39EE"/>
    <w:multiLevelType w:val="hybridMultilevel"/>
    <w:tmpl w:val="2B48D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857E04"/>
    <w:multiLevelType w:val="hybridMultilevel"/>
    <w:tmpl w:val="56545C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F0222"/>
    <w:multiLevelType w:val="hybridMultilevel"/>
    <w:tmpl w:val="1482FF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F0936"/>
    <w:multiLevelType w:val="hybridMultilevel"/>
    <w:tmpl w:val="3E5E2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5E1111"/>
    <w:multiLevelType w:val="multilevel"/>
    <w:tmpl w:val="DEC6D430"/>
    <w:lvl w:ilvl="0">
      <w:start w:val="1"/>
      <w:numFmt w:val="bullet"/>
      <w:pStyle w:val="Elencofrecce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590120312">
    <w:abstractNumId w:val="1"/>
  </w:num>
  <w:num w:numId="2" w16cid:durableId="1624457533">
    <w:abstractNumId w:val="26"/>
  </w:num>
  <w:num w:numId="3" w16cid:durableId="1245651713">
    <w:abstractNumId w:val="41"/>
  </w:num>
  <w:num w:numId="4" w16cid:durableId="193857187">
    <w:abstractNumId w:val="36"/>
  </w:num>
  <w:num w:numId="5" w16cid:durableId="1717467361">
    <w:abstractNumId w:val="54"/>
  </w:num>
  <w:num w:numId="6" w16cid:durableId="1054042198">
    <w:abstractNumId w:val="24"/>
  </w:num>
  <w:num w:numId="7" w16cid:durableId="651175669">
    <w:abstractNumId w:val="23"/>
  </w:num>
  <w:num w:numId="8" w16cid:durableId="2087458584">
    <w:abstractNumId w:val="0"/>
  </w:num>
  <w:num w:numId="9" w16cid:durableId="407583459">
    <w:abstractNumId w:val="13"/>
  </w:num>
  <w:num w:numId="10" w16cid:durableId="1087843434">
    <w:abstractNumId w:val="29"/>
  </w:num>
  <w:num w:numId="11" w16cid:durableId="401102903">
    <w:abstractNumId w:val="46"/>
  </w:num>
  <w:num w:numId="12" w16cid:durableId="22051153">
    <w:abstractNumId w:val="47"/>
  </w:num>
  <w:num w:numId="13" w16cid:durableId="803229831">
    <w:abstractNumId w:val="34"/>
  </w:num>
  <w:num w:numId="14" w16cid:durableId="1708987037">
    <w:abstractNumId w:val="50"/>
  </w:num>
  <w:num w:numId="15" w16cid:durableId="1321034949">
    <w:abstractNumId w:val="19"/>
  </w:num>
  <w:num w:numId="16" w16cid:durableId="1607227725">
    <w:abstractNumId w:val="48"/>
  </w:num>
  <w:num w:numId="17" w16cid:durableId="826677612">
    <w:abstractNumId w:val="31"/>
  </w:num>
  <w:num w:numId="18" w16cid:durableId="957837964">
    <w:abstractNumId w:val="25"/>
  </w:num>
  <w:num w:numId="19" w16cid:durableId="1718779443">
    <w:abstractNumId w:val="39"/>
  </w:num>
  <w:num w:numId="20" w16cid:durableId="1632783353">
    <w:abstractNumId w:val="32"/>
  </w:num>
  <w:num w:numId="21" w16cid:durableId="2145468276">
    <w:abstractNumId w:val="20"/>
  </w:num>
  <w:num w:numId="22" w16cid:durableId="302392115">
    <w:abstractNumId w:val="16"/>
  </w:num>
  <w:num w:numId="23" w16cid:durableId="1310986996">
    <w:abstractNumId w:val="11"/>
  </w:num>
  <w:num w:numId="24" w16cid:durableId="1529414364">
    <w:abstractNumId w:val="28"/>
  </w:num>
  <w:num w:numId="25" w16cid:durableId="1046182669">
    <w:abstractNumId w:val="30"/>
  </w:num>
  <w:num w:numId="26" w16cid:durableId="1071737719">
    <w:abstractNumId w:val="53"/>
  </w:num>
  <w:num w:numId="27" w16cid:durableId="1228033981">
    <w:abstractNumId w:val="45"/>
  </w:num>
  <w:num w:numId="28" w16cid:durableId="244385183">
    <w:abstractNumId w:val="12"/>
  </w:num>
  <w:num w:numId="29" w16cid:durableId="1506675088">
    <w:abstractNumId w:val="18"/>
  </w:num>
  <w:num w:numId="30" w16cid:durableId="1434981607">
    <w:abstractNumId w:val="51"/>
  </w:num>
  <w:num w:numId="31" w16cid:durableId="1085152534">
    <w:abstractNumId w:val="14"/>
  </w:num>
  <w:num w:numId="32" w16cid:durableId="545144667">
    <w:abstractNumId w:val="35"/>
  </w:num>
  <w:num w:numId="33" w16cid:durableId="1333603713">
    <w:abstractNumId w:val="10"/>
  </w:num>
  <w:num w:numId="34" w16cid:durableId="919212392">
    <w:abstractNumId w:val="49"/>
  </w:num>
  <w:num w:numId="35" w16cid:durableId="461384781">
    <w:abstractNumId w:val="43"/>
  </w:num>
  <w:num w:numId="36" w16cid:durableId="1773746531">
    <w:abstractNumId w:val="38"/>
  </w:num>
  <w:num w:numId="37" w16cid:durableId="446897085">
    <w:abstractNumId w:val="44"/>
  </w:num>
  <w:num w:numId="38" w16cid:durableId="1134101812">
    <w:abstractNumId w:val="15"/>
  </w:num>
  <w:num w:numId="39" w16cid:durableId="1740899935">
    <w:abstractNumId w:val="22"/>
  </w:num>
  <w:num w:numId="40" w16cid:durableId="792748251">
    <w:abstractNumId w:val="33"/>
  </w:num>
  <w:num w:numId="41" w16cid:durableId="916937271">
    <w:abstractNumId w:val="17"/>
  </w:num>
  <w:num w:numId="42" w16cid:durableId="2115442945">
    <w:abstractNumId w:val="37"/>
  </w:num>
  <w:num w:numId="43" w16cid:durableId="686760614">
    <w:abstractNumId w:val="52"/>
  </w:num>
  <w:num w:numId="44" w16cid:durableId="1265454210">
    <w:abstractNumId w:val="21"/>
  </w:num>
  <w:num w:numId="45" w16cid:durableId="1311056390">
    <w:abstractNumId w:val="9"/>
  </w:num>
  <w:num w:numId="46" w16cid:durableId="677120002">
    <w:abstractNumId w:val="27"/>
  </w:num>
  <w:num w:numId="47" w16cid:durableId="490144822">
    <w:abstractNumId w:val="4"/>
  </w:num>
  <w:num w:numId="48" w16cid:durableId="1792481183">
    <w:abstractNumId w:val="3"/>
  </w:num>
  <w:num w:numId="49" w16cid:durableId="1247111186">
    <w:abstractNumId w:val="40"/>
  </w:num>
  <w:num w:numId="50" w16cid:durableId="1696495699">
    <w:abstractNumId w:val="42"/>
  </w:num>
  <w:numIdMacAtCleanup w:val="4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na Aini">
    <w15:presenceInfo w15:providerId="None" w15:userId="Amina A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activeWritingStyle w:appName="MSWord" w:lang="it-IT" w:vendorID="3" w:dllVersion="517" w:checkStyle="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#ddd" stroke="f">
      <v:fill color="#ddd" color2="fill darken(118)" on="f" angle="-90" method="linear sigma" focus="50%" type="gradient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93"/>
    <w:rsid w:val="0000221C"/>
    <w:rsid w:val="00002855"/>
    <w:rsid w:val="00002A69"/>
    <w:rsid w:val="00002FA9"/>
    <w:rsid w:val="00004917"/>
    <w:rsid w:val="000069EF"/>
    <w:rsid w:val="00006C59"/>
    <w:rsid w:val="00011628"/>
    <w:rsid w:val="00012F82"/>
    <w:rsid w:val="00015676"/>
    <w:rsid w:val="00017871"/>
    <w:rsid w:val="000207DF"/>
    <w:rsid w:val="00021A3A"/>
    <w:rsid w:val="000236E6"/>
    <w:rsid w:val="00024922"/>
    <w:rsid w:val="000263B5"/>
    <w:rsid w:val="00026841"/>
    <w:rsid w:val="00027222"/>
    <w:rsid w:val="00030FFE"/>
    <w:rsid w:val="00034323"/>
    <w:rsid w:val="00035C0F"/>
    <w:rsid w:val="00036A27"/>
    <w:rsid w:val="000371B5"/>
    <w:rsid w:val="00037A87"/>
    <w:rsid w:val="0004070F"/>
    <w:rsid w:val="000426C8"/>
    <w:rsid w:val="00043D8D"/>
    <w:rsid w:val="0004465B"/>
    <w:rsid w:val="00047C34"/>
    <w:rsid w:val="000500E4"/>
    <w:rsid w:val="00051FE4"/>
    <w:rsid w:val="000524DE"/>
    <w:rsid w:val="00052D84"/>
    <w:rsid w:val="000538B1"/>
    <w:rsid w:val="00053F19"/>
    <w:rsid w:val="00054286"/>
    <w:rsid w:val="00055B9D"/>
    <w:rsid w:val="000628F6"/>
    <w:rsid w:val="00062938"/>
    <w:rsid w:val="00062C81"/>
    <w:rsid w:val="00062D50"/>
    <w:rsid w:val="00063938"/>
    <w:rsid w:val="000644A0"/>
    <w:rsid w:val="00064C45"/>
    <w:rsid w:val="00065898"/>
    <w:rsid w:val="000671C2"/>
    <w:rsid w:val="00067AEF"/>
    <w:rsid w:val="00067F47"/>
    <w:rsid w:val="00070151"/>
    <w:rsid w:val="0007061A"/>
    <w:rsid w:val="00070C4B"/>
    <w:rsid w:val="00072E24"/>
    <w:rsid w:val="000753B3"/>
    <w:rsid w:val="00075719"/>
    <w:rsid w:val="00081BF2"/>
    <w:rsid w:val="000840B8"/>
    <w:rsid w:val="00084DAA"/>
    <w:rsid w:val="00085A33"/>
    <w:rsid w:val="000862FC"/>
    <w:rsid w:val="000910B7"/>
    <w:rsid w:val="00091743"/>
    <w:rsid w:val="00093C17"/>
    <w:rsid w:val="0009587C"/>
    <w:rsid w:val="00095E3F"/>
    <w:rsid w:val="00096CBF"/>
    <w:rsid w:val="00096D3E"/>
    <w:rsid w:val="000A2440"/>
    <w:rsid w:val="000A33B5"/>
    <w:rsid w:val="000A36C2"/>
    <w:rsid w:val="000A4368"/>
    <w:rsid w:val="000A44A9"/>
    <w:rsid w:val="000A457C"/>
    <w:rsid w:val="000A4FB5"/>
    <w:rsid w:val="000A6B4A"/>
    <w:rsid w:val="000A6C3B"/>
    <w:rsid w:val="000A74BF"/>
    <w:rsid w:val="000A7613"/>
    <w:rsid w:val="000B1D86"/>
    <w:rsid w:val="000B203D"/>
    <w:rsid w:val="000B5EE9"/>
    <w:rsid w:val="000B626C"/>
    <w:rsid w:val="000B7B65"/>
    <w:rsid w:val="000C25AF"/>
    <w:rsid w:val="000C3843"/>
    <w:rsid w:val="000C4A96"/>
    <w:rsid w:val="000C5E94"/>
    <w:rsid w:val="000C669D"/>
    <w:rsid w:val="000C7BEF"/>
    <w:rsid w:val="000D0AE8"/>
    <w:rsid w:val="000D12D6"/>
    <w:rsid w:val="000D33C4"/>
    <w:rsid w:val="000D3DD8"/>
    <w:rsid w:val="000D6293"/>
    <w:rsid w:val="000D6476"/>
    <w:rsid w:val="000D74F3"/>
    <w:rsid w:val="000E1D17"/>
    <w:rsid w:val="000E44B8"/>
    <w:rsid w:val="000E6840"/>
    <w:rsid w:val="000F26E4"/>
    <w:rsid w:val="000F289B"/>
    <w:rsid w:val="000F3F9C"/>
    <w:rsid w:val="000F5207"/>
    <w:rsid w:val="001008F4"/>
    <w:rsid w:val="00102113"/>
    <w:rsid w:val="001047A3"/>
    <w:rsid w:val="00104ADD"/>
    <w:rsid w:val="00104DD1"/>
    <w:rsid w:val="00107A80"/>
    <w:rsid w:val="00107C71"/>
    <w:rsid w:val="00110A88"/>
    <w:rsid w:val="00112DDE"/>
    <w:rsid w:val="00112EAA"/>
    <w:rsid w:val="00114ED3"/>
    <w:rsid w:val="0011522A"/>
    <w:rsid w:val="00116E43"/>
    <w:rsid w:val="0012001A"/>
    <w:rsid w:val="001224B1"/>
    <w:rsid w:val="00122719"/>
    <w:rsid w:val="001233FF"/>
    <w:rsid w:val="001244DD"/>
    <w:rsid w:val="00124C06"/>
    <w:rsid w:val="00126A6A"/>
    <w:rsid w:val="00127864"/>
    <w:rsid w:val="00134C90"/>
    <w:rsid w:val="00134FD1"/>
    <w:rsid w:val="0013545C"/>
    <w:rsid w:val="00135D48"/>
    <w:rsid w:val="00136BC1"/>
    <w:rsid w:val="00137B08"/>
    <w:rsid w:val="00137F86"/>
    <w:rsid w:val="001406AE"/>
    <w:rsid w:val="00140FA7"/>
    <w:rsid w:val="00141D3E"/>
    <w:rsid w:val="00142062"/>
    <w:rsid w:val="00142849"/>
    <w:rsid w:val="001437E8"/>
    <w:rsid w:val="00143E0F"/>
    <w:rsid w:val="001525BF"/>
    <w:rsid w:val="00153721"/>
    <w:rsid w:val="0015679C"/>
    <w:rsid w:val="00156C50"/>
    <w:rsid w:val="0016020B"/>
    <w:rsid w:val="0016045B"/>
    <w:rsid w:val="00162E82"/>
    <w:rsid w:val="001638CD"/>
    <w:rsid w:val="00165502"/>
    <w:rsid w:val="00165C25"/>
    <w:rsid w:val="00170B1D"/>
    <w:rsid w:val="00173C2A"/>
    <w:rsid w:val="0017725C"/>
    <w:rsid w:val="00180749"/>
    <w:rsid w:val="00182042"/>
    <w:rsid w:val="0018291E"/>
    <w:rsid w:val="001853E1"/>
    <w:rsid w:val="00186CF0"/>
    <w:rsid w:val="00186DCD"/>
    <w:rsid w:val="0019008F"/>
    <w:rsid w:val="00190E45"/>
    <w:rsid w:val="00192752"/>
    <w:rsid w:val="001937B2"/>
    <w:rsid w:val="0019636D"/>
    <w:rsid w:val="001A0F87"/>
    <w:rsid w:val="001A3399"/>
    <w:rsid w:val="001A53EB"/>
    <w:rsid w:val="001A7110"/>
    <w:rsid w:val="001A7FDC"/>
    <w:rsid w:val="001B1C98"/>
    <w:rsid w:val="001B438C"/>
    <w:rsid w:val="001B43A1"/>
    <w:rsid w:val="001B4B2B"/>
    <w:rsid w:val="001B7AAF"/>
    <w:rsid w:val="001C4325"/>
    <w:rsid w:val="001C47AB"/>
    <w:rsid w:val="001C564B"/>
    <w:rsid w:val="001C6FAE"/>
    <w:rsid w:val="001D042D"/>
    <w:rsid w:val="001D0859"/>
    <w:rsid w:val="001D15D1"/>
    <w:rsid w:val="001D2918"/>
    <w:rsid w:val="001D323E"/>
    <w:rsid w:val="001D397E"/>
    <w:rsid w:val="001D3AB5"/>
    <w:rsid w:val="001D51C9"/>
    <w:rsid w:val="001D566D"/>
    <w:rsid w:val="001D6008"/>
    <w:rsid w:val="001D7717"/>
    <w:rsid w:val="001E1266"/>
    <w:rsid w:val="001E3F82"/>
    <w:rsid w:val="001E4E65"/>
    <w:rsid w:val="001E79D2"/>
    <w:rsid w:val="001F00B4"/>
    <w:rsid w:val="001F0509"/>
    <w:rsid w:val="001F123E"/>
    <w:rsid w:val="001F1C14"/>
    <w:rsid w:val="001F4A0E"/>
    <w:rsid w:val="001F4E87"/>
    <w:rsid w:val="001F5A2C"/>
    <w:rsid w:val="001F6198"/>
    <w:rsid w:val="001F7D36"/>
    <w:rsid w:val="00200ABA"/>
    <w:rsid w:val="00201E7C"/>
    <w:rsid w:val="002023AC"/>
    <w:rsid w:val="00203216"/>
    <w:rsid w:val="0020377E"/>
    <w:rsid w:val="00204795"/>
    <w:rsid w:val="00206722"/>
    <w:rsid w:val="00206F0F"/>
    <w:rsid w:val="00207E36"/>
    <w:rsid w:val="002101EC"/>
    <w:rsid w:val="002105F7"/>
    <w:rsid w:val="00210E5D"/>
    <w:rsid w:val="002113E5"/>
    <w:rsid w:val="002148AB"/>
    <w:rsid w:val="00215C09"/>
    <w:rsid w:val="00216CE9"/>
    <w:rsid w:val="0021729E"/>
    <w:rsid w:val="0021770C"/>
    <w:rsid w:val="002177D4"/>
    <w:rsid w:val="00217DC7"/>
    <w:rsid w:val="00217E0D"/>
    <w:rsid w:val="00221934"/>
    <w:rsid w:val="00223432"/>
    <w:rsid w:val="00223CD6"/>
    <w:rsid w:val="00223DB4"/>
    <w:rsid w:val="0022418D"/>
    <w:rsid w:val="0023015E"/>
    <w:rsid w:val="00231220"/>
    <w:rsid w:val="00231AD2"/>
    <w:rsid w:val="00232547"/>
    <w:rsid w:val="002353C1"/>
    <w:rsid w:val="002354D6"/>
    <w:rsid w:val="00236E50"/>
    <w:rsid w:val="002376E4"/>
    <w:rsid w:val="00240830"/>
    <w:rsid w:val="00241D25"/>
    <w:rsid w:val="00242D7B"/>
    <w:rsid w:val="0024525C"/>
    <w:rsid w:val="0024564B"/>
    <w:rsid w:val="0025266D"/>
    <w:rsid w:val="0025307D"/>
    <w:rsid w:val="00253F95"/>
    <w:rsid w:val="00254335"/>
    <w:rsid w:val="002549C0"/>
    <w:rsid w:val="00254D21"/>
    <w:rsid w:val="00255953"/>
    <w:rsid w:val="002615DA"/>
    <w:rsid w:val="00261DAC"/>
    <w:rsid w:val="00262FFF"/>
    <w:rsid w:val="0026328B"/>
    <w:rsid w:val="00264C90"/>
    <w:rsid w:val="00265249"/>
    <w:rsid w:val="00265570"/>
    <w:rsid w:val="00266016"/>
    <w:rsid w:val="00266D2A"/>
    <w:rsid w:val="0027098A"/>
    <w:rsid w:val="00270CFC"/>
    <w:rsid w:val="002715E4"/>
    <w:rsid w:val="00272C5A"/>
    <w:rsid w:val="00273FA5"/>
    <w:rsid w:val="002746D8"/>
    <w:rsid w:val="0027554B"/>
    <w:rsid w:val="00276AD5"/>
    <w:rsid w:val="00276D4B"/>
    <w:rsid w:val="00280307"/>
    <w:rsid w:val="00280CCD"/>
    <w:rsid w:val="0028224E"/>
    <w:rsid w:val="002853F4"/>
    <w:rsid w:val="0028586B"/>
    <w:rsid w:val="002927B9"/>
    <w:rsid w:val="00293BB5"/>
    <w:rsid w:val="00297BE1"/>
    <w:rsid w:val="002A11BC"/>
    <w:rsid w:val="002A676A"/>
    <w:rsid w:val="002A798A"/>
    <w:rsid w:val="002B2B39"/>
    <w:rsid w:val="002B3AF7"/>
    <w:rsid w:val="002B3C5A"/>
    <w:rsid w:val="002B4513"/>
    <w:rsid w:val="002B7341"/>
    <w:rsid w:val="002C03F1"/>
    <w:rsid w:val="002C1A2B"/>
    <w:rsid w:val="002C2EB2"/>
    <w:rsid w:val="002C36DA"/>
    <w:rsid w:val="002C3D94"/>
    <w:rsid w:val="002C49A4"/>
    <w:rsid w:val="002C6473"/>
    <w:rsid w:val="002C6C52"/>
    <w:rsid w:val="002C7317"/>
    <w:rsid w:val="002D0889"/>
    <w:rsid w:val="002D08E6"/>
    <w:rsid w:val="002D0E0B"/>
    <w:rsid w:val="002D10DC"/>
    <w:rsid w:val="002D1C13"/>
    <w:rsid w:val="002D256D"/>
    <w:rsid w:val="002D2976"/>
    <w:rsid w:val="002D306A"/>
    <w:rsid w:val="002D357B"/>
    <w:rsid w:val="002D5D4B"/>
    <w:rsid w:val="002D6FF0"/>
    <w:rsid w:val="002E2554"/>
    <w:rsid w:val="002E28D4"/>
    <w:rsid w:val="002E3395"/>
    <w:rsid w:val="002E3B24"/>
    <w:rsid w:val="002E4058"/>
    <w:rsid w:val="002E5BBD"/>
    <w:rsid w:val="002E665C"/>
    <w:rsid w:val="002E6CC1"/>
    <w:rsid w:val="002F0F7E"/>
    <w:rsid w:val="002F1C39"/>
    <w:rsid w:val="002F4CEF"/>
    <w:rsid w:val="002F578E"/>
    <w:rsid w:val="003017EB"/>
    <w:rsid w:val="00301800"/>
    <w:rsid w:val="00302550"/>
    <w:rsid w:val="00303A20"/>
    <w:rsid w:val="003047A6"/>
    <w:rsid w:val="00304A68"/>
    <w:rsid w:val="00304FE9"/>
    <w:rsid w:val="00311011"/>
    <w:rsid w:val="00311030"/>
    <w:rsid w:val="0031115E"/>
    <w:rsid w:val="00313C07"/>
    <w:rsid w:val="00314ABC"/>
    <w:rsid w:val="00314E6C"/>
    <w:rsid w:val="00315024"/>
    <w:rsid w:val="00315E23"/>
    <w:rsid w:val="00320CE6"/>
    <w:rsid w:val="0032378B"/>
    <w:rsid w:val="0032437F"/>
    <w:rsid w:val="00324527"/>
    <w:rsid w:val="00324B4C"/>
    <w:rsid w:val="0032525A"/>
    <w:rsid w:val="00327F78"/>
    <w:rsid w:val="003303D2"/>
    <w:rsid w:val="0033181F"/>
    <w:rsid w:val="0033305A"/>
    <w:rsid w:val="00335115"/>
    <w:rsid w:val="00336860"/>
    <w:rsid w:val="00342DEC"/>
    <w:rsid w:val="00345214"/>
    <w:rsid w:val="00345E0C"/>
    <w:rsid w:val="0034694E"/>
    <w:rsid w:val="00347F17"/>
    <w:rsid w:val="00350CA8"/>
    <w:rsid w:val="0035117F"/>
    <w:rsid w:val="00352C04"/>
    <w:rsid w:val="00356E4A"/>
    <w:rsid w:val="00361D0D"/>
    <w:rsid w:val="003637B2"/>
    <w:rsid w:val="00364320"/>
    <w:rsid w:val="003646BF"/>
    <w:rsid w:val="0036485D"/>
    <w:rsid w:val="00365D40"/>
    <w:rsid w:val="00366DF8"/>
    <w:rsid w:val="00370239"/>
    <w:rsid w:val="0037142F"/>
    <w:rsid w:val="0037168F"/>
    <w:rsid w:val="00371861"/>
    <w:rsid w:val="00372457"/>
    <w:rsid w:val="0037245F"/>
    <w:rsid w:val="003735E0"/>
    <w:rsid w:val="00374289"/>
    <w:rsid w:val="00381F7F"/>
    <w:rsid w:val="003820BB"/>
    <w:rsid w:val="00382279"/>
    <w:rsid w:val="0038300D"/>
    <w:rsid w:val="00384571"/>
    <w:rsid w:val="003846FA"/>
    <w:rsid w:val="003859C0"/>
    <w:rsid w:val="0038662F"/>
    <w:rsid w:val="003874D1"/>
    <w:rsid w:val="00387B54"/>
    <w:rsid w:val="0039077C"/>
    <w:rsid w:val="0039110E"/>
    <w:rsid w:val="00392199"/>
    <w:rsid w:val="00393694"/>
    <w:rsid w:val="00395512"/>
    <w:rsid w:val="00397A0C"/>
    <w:rsid w:val="003A0C4D"/>
    <w:rsid w:val="003A228B"/>
    <w:rsid w:val="003A2ECD"/>
    <w:rsid w:val="003A32AD"/>
    <w:rsid w:val="003B29A3"/>
    <w:rsid w:val="003B3E00"/>
    <w:rsid w:val="003C0743"/>
    <w:rsid w:val="003C2666"/>
    <w:rsid w:val="003C291A"/>
    <w:rsid w:val="003C4485"/>
    <w:rsid w:val="003C4611"/>
    <w:rsid w:val="003C6BE9"/>
    <w:rsid w:val="003C71C2"/>
    <w:rsid w:val="003D09EE"/>
    <w:rsid w:val="003D2222"/>
    <w:rsid w:val="003D2C1A"/>
    <w:rsid w:val="003D373C"/>
    <w:rsid w:val="003D3A6C"/>
    <w:rsid w:val="003D7830"/>
    <w:rsid w:val="003E1833"/>
    <w:rsid w:val="003E335E"/>
    <w:rsid w:val="003E444A"/>
    <w:rsid w:val="003E5774"/>
    <w:rsid w:val="003E744F"/>
    <w:rsid w:val="003F2847"/>
    <w:rsid w:val="003F2AA7"/>
    <w:rsid w:val="003F483F"/>
    <w:rsid w:val="003F4A50"/>
    <w:rsid w:val="003F53E5"/>
    <w:rsid w:val="003F6F76"/>
    <w:rsid w:val="003F77DF"/>
    <w:rsid w:val="003F7B70"/>
    <w:rsid w:val="004004BD"/>
    <w:rsid w:val="00402217"/>
    <w:rsid w:val="004031B5"/>
    <w:rsid w:val="004048D7"/>
    <w:rsid w:val="00404F6A"/>
    <w:rsid w:val="00405C18"/>
    <w:rsid w:val="004106F9"/>
    <w:rsid w:val="004139E7"/>
    <w:rsid w:val="004151F4"/>
    <w:rsid w:val="00416530"/>
    <w:rsid w:val="00416E5B"/>
    <w:rsid w:val="00417C25"/>
    <w:rsid w:val="00417DC0"/>
    <w:rsid w:val="00423E6B"/>
    <w:rsid w:val="00424C59"/>
    <w:rsid w:val="00426D6F"/>
    <w:rsid w:val="00430EF4"/>
    <w:rsid w:val="004319AD"/>
    <w:rsid w:val="00431C58"/>
    <w:rsid w:val="00435995"/>
    <w:rsid w:val="00436A9F"/>
    <w:rsid w:val="00440971"/>
    <w:rsid w:val="004419D9"/>
    <w:rsid w:val="0044292A"/>
    <w:rsid w:val="004433AC"/>
    <w:rsid w:val="004439CC"/>
    <w:rsid w:val="00443A4F"/>
    <w:rsid w:val="004443D3"/>
    <w:rsid w:val="0044634B"/>
    <w:rsid w:val="00450878"/>
    <w:rsid w:val="00450DDA"/>
    <w:rsid w:val="0045177E"/>
    <w:rsid w:val="00453332"/>
    <w:rsid w:val="004548F5"/>
    <w:rsid w:val="00454B2E"/>
    <w:rsid w:val="004550E4"/>
    <w:rsid w:val="00457507"/>
    <w:rsid w:val="00460996"/>
    <w:rsid w:val="00463525"/>
    <w:rsid w:val="004637F4"/>
    <w:rsid w:val="00464C5A"/>
    <w:rsid w:val="004652E4"/>
    <w:rsid w:val="00465C08"/>
    <w:rsid w:val="004673B6"/>
    <w:rsid w:val="004679C2"/>
    <w:rsid w:val="0047168B"/>
    <w:rsid w:val="004717BB"/>
    <w:rsid w:val="00472AD0"/>
    <w:rsid w:val="00472D04"/>
    <w:rsid w:val="00476CE5"/>
    <w:rsid w:val="00480230"/>
    <w:rsid w:val="00480B9F"/>
    <w:rsid w:val="00481C63"/>
    <w:rsid w:val="00482FD1"/>
    <w:rsid w:val="00483058"/>
    <w:rsid w:val="0048587B"/>
    <w:rsid w:val="00485CE4"/>
    <w:rsid w:val="0048656D"/>
    <w:rsid w:val="00486E8B"/>
    <w:rsid w:val="00487701"/>
    <w:rsid w:val="00491363"/>
    <w:rsid w:val="004916F1"/>
    <w:rsid w:val="004955A2"/>
    <w:rsid w:val="00496CCF"/>
    <w:rsid w:val="004A1769"/>
    <w:rsid w:val="004A28CA"/>
    <w:rsid w:val="004A2A43"/>
    <w:rsid w:val="004A3C46"/>
    <w:rsid w:val="004A3CD4"/>
    <w:rsid w:val="004A563C"/>
    <w:rsid w:val="004A56C3"/>
    <w:rsid w:val="004A5F56"/>
    <w:rsid w:val="004B25C2"/>
    <w:rsid w:val="004B33A9"/>
    <w:rsid w:val="004B5147"/>
    <w:rsid w:val="004B6580"/>
    <w:rsid w:val="004C304B"/>
    <w:rsid w:val="004C3130"/>
    <w:rsid w:val="004C57BF"/>
    <w:rsid w:val="004C585A"/>
    <w:rsid w:val="004D0865"/>
    <w:rsid w:val="004D26A9"/>
    <w:rsid w:val="004D27F9"/>
    <w:rsid w:val="004D2C6E"/>
    <w:rsid w:val="004D2F38"/>
    <w:rsid w:val="004D5654"/>
    <w:rsid w:val="004E1011"/>
    <w:rsid w:val="004E2811"/>
    <w:rsid w:val="004E2C86"/>
    <w:rsid w:val="004E4567"/>
    <w:rsid w:val="004E5288"/>
    <w:rsid w:val="004E5B49"/>
    <w:rsid w:val="004E77C8"/>
    <w:rsid w:val="004F0426"/>
    <w:rsid w:val="004F1FB1"/>
    <w:rsid w:val="004F6275"/>
    <w:rsid w:val="004F731B"/>
    <w:rsid w:val="004F7795"/>
    <w:rsid w:val="00500055"/>
    <w:rsid w:val="00500ED1"/>
    <w:rsid w:val="00501312"/>
    <w:rsid w:val="005042C5"/>
    <w:rsid w:val="00505D86"/>
    <w:rsid w:val="005061D8"/>
    <w:rsid w:val="005072B9"/>
    <w:rsid w:val="00510274"/>
    <w:rsid w:val="005124D6"/>
    <w:rsid w:val="00513159"/>
    <w:rsid w:val="00513A17"/>
    <w:rsid w:val="005140A1"/>
    <w:rsid w:val="0051537D"/>
    <w:rsid w:val="00515626"/>
    <w:rsid w:val="00522FD6"/>
    <w:rsid w:val="00523828"/>
    <w:rsid w:val="00525D45"/>
    <w:rsid w:val="005263D1"/>
    <w:rsid w:val="00527B77"/>
    <w:rsid w:val="00527FBA"/>
    <w:rsid w:val="0053505F"/>
    <w:rsid w:val="005355C2"/>
    <w:rsid w:val="005356D1"/>
    <w:rsid w:val="00536B91"/>
    <w:rsid w:val="00540101"/>
    <w:rsid w:val="005403DE"/>
    <w:rsid w:val="00540863"/>
    <w:rsid w:val="00542C26"/>
    <w:rsid w:val="00542FE8"/>
    <w:rsid w:val="005432D8"/>
    <w:rsid w:val="00544255"/>
    <w:rsid w:val="005448FE"/>
    <w:rsid w:val="00544EA0"/>
    <w:rsid w:val="00546E98"/>
    <w:rsid w:val="005478EC"/>
    <w:rsid w:val="00551C1F"/>
    <w:rsid w:val="00552299"/>
    <w:rsid w:val="005524A2"/>
    <w:rsid w:val="005524FE"/>
    <w:rsid w:val="005541C1"/>
    <w:rsid w:val="00555AAB"/>
    <w:rsid w:val="00556850"/>
    <w:rsid w:val="00560AF8"/>
    <w:rsid w:val="00562323"/>
    <w:rsid w:val="0056270D"/>
    <w:rsid w:val="00563A65"/>
    <w:rsid w:val="00570D11"/>
    <w:rsid w:val="0057416E"/>
    <w:rsid w:val="00574258"/>
    <w:rsid w:val="005743E3"/>
    <w:rsid w:val="0057701F"/>
    <w:rsid w:val="00577406"/>
    <w:rsid w:val="00581580"/>
    <w:rsid w:val="00582CAB"/>
    <w:rsid w:val="00583751"/>
    <w:rsid w:val="00584A6C"/>
    <w:rsid w:val="005866C2"/>
    <w:rsid w:val="005877D6"/>
    <w:rsid w:val="00591EEE"/>
    <w:rsid w:val="0059339E"/>
    <w:rsid w:val="005947D5"/>
    <w:rsid w:val="00595210"/>
    <w:rsid w:val="00595FA4"/>
    <w:rsid w:val="0059664B"/>
    <w:rsid w:val="00597650"/>
    <w:rsid w:val="005A1054"/>
    <w:rsid w:val="005A12C8"/>
    <w:rsid w:val="005A2B15"/>
    <w:rsid w:val="005A3AAA"/>
    <w:rsid w:val="005A3E85"/>
    <w:rsid w:val="005A66E6"/>
    <w:rsid w:val="005B493A"/>
    <w:rsid w:val="005B7E43"/>
    <w:rsid w:val="005B7FC1"/>
    <w:rsid w:val="005C025C"/>
    <w:rsid w:val="005C2458"/>
    <w:rsid w:val="005C39A7"/>
    <w:rsid w:val="005C4A2C"/>
    <w:rsid w:val="005C523D"/>
    <w:rsid w:val="005C7E2E"/>
    <w:rsid w:val="005C7F89"/>
    <w:rsid w:val="005D0970"/>
    <w:rsid w:val="005D1AC3"/>
    <w:rsid w:val="005D2806"/>
    <w:rsid w:val="005D37D2"/>
    <w:rsid w:val="005D5812"/>
    <w:rsid w:val="005D5C14"/>
    <w:rsid w:val="005D7F32"/>
    <w:rsid w:val="005E28A2"/>
    <w:rsid w:val="005E3E93"/>
    <w:rsid w:val="005E4A38"/>
    <w:rsid w:val="005E58ED"/>
    <w:rsid w:val="005E6BF9"/>
    <w:rsid w:val="005E7857"/>
    <w:rsid w:val="005E7E83"/>
    <w:rsid w:val="005F09DB"/>
    <w:rsid w:val="005F0C19"/>
    <w:rsid w:val="005F0C93"/>
    <w:rsid w:val="005F1A08"/>
    <w:rsid w:val="005F22D7"/>
    <w:rsid w:val="005F2F0A"/>
    <w:rsid w:val="005F436B"/>
    <w:rsid w:val="005F558F"/>
    <w:rsid w:val="005F76C4"/>
    <w:rsid w:val="00600547"/>
    <w:rsid w:val="006029AD"/>
    <w:rsid w:val="00605A82"/>
    <w:rsid w:val="00607191"/>
    <w:rsid w:val="00610D14"/>
    <w:rsid w:val="0061127E"/>
    <w:rsid w:val="0061161A"/>
    <w:rsid w:val="00612B80"/>
    <w:rsid w:val="00614200"/>
    <w:rsid w:val="00614BCE"/>
    <w:rsid w:val="006160B5"/>
    <w:rsid w:val="0061708B"/>
    <w:rsid w:val="00620490"/>
    <w:rsid w:val="00621E92"/>
    <w:rsid w:val="0062355B"/>
    <w:rsid w:val="00623EF2"/>
    <w:rsid w:val="006245BE"/>
    <w:rsid w:val="00624698"/>
    <w:rsid w:val="00625160"/>
    <w:rsid w:val="006302BA"/>
    <w:rsid w:val="00633580"/>
    <w:rsid w:val="0063648D"/>
    <w:rsid w:val="00636EEB"/>
    <w:rsid w:val="0064009B"/>
    <w:rsid w:val="00645A54"/>
    <w:rsid w:val="00647544"/>
    <w:rsid w:val="00647AB1"/>
    <w:rsid w:val="00650515"/>
    <w:rsid w:val="00650DA2"/>
    <w:rsid w:val="006534C4"/>
    <w:rsid w:val="006540A3"/>
    <w:rsid w:val="00654908"/>
    <w:rsid w:val="00660BA3"/>
    <w:rsid w:val="006614A8"/>
    <w:rsid w:val="00661FDF"/>
    <w:rsid w:val="0066281B"/>
    <w:rsid w:val="00663297"/>
    <w:rsid w:val="00665F78"/>
    <w:rsid w:val="00670713"/>
    <w:rsid w:val="006707CA"/>
    <w:rsid w:val="00670A31"/>
    <w:rsid w:val="00670E38"/>
    <w:rsid w:val="0067314F"/>
    <w:rsid w:val="00673875"/>
    <w:rsid w:val="0067412E"/>
    <w:rsid w:val="006752AB"/>
    <w:rsid w:val="006763D4"/>
    <w:rsid w:val="00676439"/>
    <w:rsid w:val="00677C00"/>
    <w:rsid w:val="0068160F"/>
    <w:rsid w:val="00683727"/>
    <w:rsid w:val="00684F33"/>
    <w:rsid w:val="006876D3"/>
    <w:rsid w:val="00691DD3"/>
    <w:rsid w:val="006954F9"/>
    <w:rsid w:val="006958A8"/>
    <w:rsid w:val="00695BCE"/>
    <w:rsid w:val="00695E30"/>
    <w:rsid w:val="006965DA"/>
    <w:rsid w:val="0069763A"/>
    <w:rsid w:val="00697FCA"/>
    <w:rsid w:val="006A4E57"/>
    <w:rsid w:val="006A7208"/>
    <w:rsid w:val="006B09B7"/>
    <w:rsid w:val="006B1D0B"/>
    <w:rsid w:val="006B2D46"/>
    <w:rsid w:val="006B3D86"/>
    <w:rsid w:val="006B73A8"/>
    <w:rsid w:val="006C1956"/>
    <w:rsid w:val="006C24E8"/>
    <w:rsid w:val="006C3585"/>
    <w:rsid w:val="006C4643"/>
    <w:rsid w:val="006C6067"/>
    <w:rsid w:val="006C6755"/>
    <w:rsid w:val="006C6B16"/>
    <w:rsid w:val="006C7E08"/>
    <w:rsid w:val="006D075A"/>
    <w:rsid w:val="006D2874"/>
    <w:rsid w:val="006D2D7F"/>
    <w:rsid w:val="006D3F30"/>
    <w:rsid w:val="006D4C0F"/>
    <w:rsid w:val="006D515B"/>
    <w:rsid w:val="006D5932"/>
    <w:rsid w:val="006E0045"/>
    <w:rsid w:val="006E2433"/>
    <w:rsid w:val="006E2ABF"/>
    <w:rsid w:val="006E3827"/>
    <w:rsid w:val="006E3992"/>
    <w:rsid w:val="006E6F9E"/>
    <w:rsid w:val="006E7B56"/>
    <w:rsid w:val="006F07BA"/>
    <w:rsid w:val="006F10F6"/>
    <w:rsid w:val="006F1B36"/>
    <w:rsid w:val="006F2ECE"/>
    <w:rsid w:val="006F3DE0"/>
    <w:rsid w:val="006F4BBE"/>
    <w:rsid w:val="006F63E4"/>
    <w:rsid w:val="006F66A8"/>
    <w:rsid w:val="006F66E8"/>
    <w:rsid w:val="00700164"/>
    <w:rsid w:val="00700AF4"/>
    <w:rsid w:val="00700CBC"/>
    <w:rsid w:val="007011A5"/>
    <w:rsid w:val="007029E6"/>
    <w:rsid w:val="00702FA0"/>
    <w:rsid w:val="007030C0"/>
    <w:rsid w:val="0070333B"/>
    <w:rsid w:val="007048E3"/>
    <w:rsid w:val="00704CC1"/>
    <w:rsid w:val="00705708"/>
    <w:rsid w:val="00707BDA"/>
    <w:rsid w:val="00711954"/>
    <w:rsid w:val="00713EE7"/>
    <w:rsid w:val="00715A5A"/>
    <w:rsid w:val="00716558"/>
    <w:rsid w:val="00717F94"/>
    <w:rsid w:val="0072146E"/>
    <w:rsid w:val="007234E2"/>
    <w:rsid w:val="00724E22"/>
    <w:rsid w:val="00727249"/>
    <w:rsid w:val="00733146"/>
    <w:rsid w:val="00733BAE"/>
    <w:rsid w:val="00733EFE"/>
    <w:rsid w:val="00735763"/>
    <w:rsid w:val="007367F6"/>
    <w:rsid w:val="0074167F"/>
    <w:rsid w:val="00741C74"/>
    <w:rsid w:val="00741D6A"/>
    <w:rsid w:val="007430AD"/>
    <w:rsid w:val="0074600B"/>
    <w:rsid w:val="00746A0D"/>
    <w:rsid w:val="0074796C"/>
    <w:rsid w:val="00747F51"/>
    <w:rsid w:val="00747F90"/>
    <w:rsid w:val="007529A2"/>
    <w:rsid w:val="00752D4D"/>
    <w:rsid w:val="007556C2"/>
    <w:rsid w:val="00756753"/>
    <w:rsid w:val="007609F5"/>
    <w:rsid w:val="00760D33"/>
    <w:rsid w:val="00760DA4"/>
    <w:rsid w:val="00761283"/>
    <w:rsid w:val="00762089"/>
    <w:rsid w:val="007620D3"/>
    <w:rsid w:val="007635B7"/>
    <w:rsid w:val="007664B4"/>
    <w:rsid w:val="00766700"/>
    <w:rsid w:val="0076710C"/>
    <w:rsid w:val="007672AB"/>
    <w:rsid w:val="00767964"/>
    <w:rsid w:val="007709F0"/>
    <w:rsid w:val="00770FEE"/>
    <w:rsid w:val="007746F2"/>
    <w:rsid w:val="00774D63"/>
    <w:rsid w:val="007755CA"/>
    <w:rsid w:val="00775F48"/>
    <w:rsid w:val="00782A69"/>
    <w:rsid w:val="0078320B"/>
    <w:rsid w:val="00785526"/>
    <w:rsid w:val="007858F9"/>
    <w:rsid w:val="00786340"/>
    <w:rsid w:val="0079179C"/>
    <w:rsid w:val="007918A0"/>
    <w:rsid w:val="00793DFD"/>
    <w:rsid w:val="00794718"/>
    <w:rsid w:val="00795188"/>
    <w:rsid w:val="00796CFC"/>
    <w:rsid w:val="00796F9E"/>
    <w:rsid w:val="007A0532"/>
    <w:rsid w:val="007A0FBF"/>
    <w:rsid w:val="007A1F7B"/>
    <w:rsid w:val="007A2E5F"/>
    <w:rsid w:val="007A5857"/>
    <w:rsid w:val="007A5CAF"/>
    <w:rsid w:val="007A73E9"/>
    <w:rsid w:val="007B0EC4"/>
    <w:rsid w:val="007B29AA"/>
    <w:rsid w:val="007B2D39"/>
    <w:rsid w:val="007B5691"/>
    <w:rsid w:val="007C158F"/>
    <w:rsid w:val="007C436C"/>
    <w:rsid w:val="007C4DEA"/>
    <w:rsid w:val="007C6792"/>
    <w:rsid w:val="007C7597"/>
    <w:rsid w:val="007D085B"/>
    <w:rsid w:val="007D1633"/>
    <w:rsid w:val="007D2680"/>
    <w:rsid w:val="007E0A13"/>
    <w:rsid w:val="007E1311"/>
    <w:rsid w:val="007E1EB7"/>
    <w:rsid w:val="007E3293"/>
    <w:rsid w:val="007E4614"/>
    <w:rsid w:val="007E5DB6"/>
    <w:rsid w:val="007E6FDA"/>
    <w:rsid w:val="007F0091"/>
    <w:rsid w:val="007F230E"/>
    <w:rsid w:val="007F2D96"/>
    <w:rsid w:val="007F2E39"/>
    <w:rsid w:val="007F35EC"/>
    <w:rsid w:val="007F5187"/>
    <w:rsid w:val="007F52C5"/>
    <w:rsid w:val="007F61FE"/>
    <w:rsid w:val="00801149"/>
    <w:rsid w:val="00801D3A"/>
    <w:rsid w:val="00803EA4"/>
    <w:rsid w:val="00804A82"/>
    <w:rsid w:val="00805D64"/>
    <w:rsid w:val="00805F50"/>
    <w:rsid w:val="00811279"/>
    <w:rsid w:val="00812ADA"/>
    <w:rsid w:val="008133B6"/>
    <w:rsid w:val="00813CBB"/>
    <w:rsid w:val="00816B7D"/>
    <w:rsid w:val="00816E6B"/>
    <w:rsid w:val="00817BB0"/>
    <w:rsid w:val="0082093C"/>
    <w:rsid w:val="008215A3"/>
    <w:rsid w:val="008224D3"/>
    <w:rsid w:val="008239E3"/>
    <w:rsid w:val="00825395"/>
    <w:rsid w:val="00826BF2"/>
    <w:rsid w:val="00831FEB"/>
    <w:rsid w:val="00833DD4"/>
    <w:rsid w:val="00835810"/>
    <w:rsid w:val="00837CD1"/>
    <w:rsid w:val="00840DBA"/>
    <w:rsid w:val="00840F24"/>
    <w:rsid w:val="008412A7"/>
    <w:rsid w:val="00841687"/>
    <w:rsid w:val="008433EC"/>
    <w:rsid w:val="008440F6"/>
    <w:rsid w:val="00844450"/>
    <w:rsid w:val="00845755"/>
    <w:rsid w:val="00845CA6"/>
    <w:rsid w:val="00845E92"/>
    <w:rsid w:val="008463E2"/>
    <w:rsid w:val="008474B5"/>
    <w:rsid w:val="008528A1"/>
    <w:rsid w:val="00854701"/>
    <w:rsid w:val="00855E20"/>
    <w:rsid w:val="008568F1"/>
    <w:rsid w:val="00857E4C"/>
    <w:rsid w:val="008607D8"/>
    <w:rsid w:val="00861E74"/>
    <w:rsid w:val="00861F0D"/>
    <w:rsid w:val="00862939"/>
    <w:rsid w:val="0086410A"/>
    <w:rsid w:val="00864512"/>
    <w:rsid w:val="00871482"/>
    <w:rsid w:val="00872368"/>
    <w:rsid w:val="00873B5E"/>
    <w:rsid w:val="00874BAC"/>
    <w:rsid w:val="00875502"/>
    <w:rsid w:val="0087600E"/>
    <w:rsid w:val="008761E8"/>
    <w:rsid w:val="00880691"/>
    <w:rsid w:val="008834D6"/>
    <w:rsid w:val="00883DCE"/>
    <w:rsid w:val="0088402A"/>
    <w:rsid w:val="008841E7"/>
    <w:rsid w:val="00886204"/>
    <w:rsid w:val="00886D89"/>
    <w:rsid w:val="00887874"/>
    <w:rsid w:val="008902E9"/>
    <w:rsid w:val="008918D2"/>
    <w:rsid w:val="008971F2"/>
    <w:rsid w:val="00897AE0"/>
    <w:rsid w:val="008A232C"/>
    <w:rsid w:val="008A399A"/>
    <w:rsid w:val="008B0DF3"/>
    <w:rsid w:val="008B146B"/>
    <w:rsid w:val="008B1CA7"/>
    <w:rsid w:val="008B2745"/>
    <w:rsid w:val="008B4919"/>
    <w:rsid w:val="008B66AD"/>
    <w:rsid w:val="008C1E2C"/>
    <w:rsid w:val="008C414E"/>
    <w:rsid w:val="008C5905"/>
    <w:rsid w:val="008C620A"/>
    <w:rsid w:val="008C7A7A"/>
    <w:rsid w:val="008D1DED"/>
    <w:rsid w:val="008D20F5"/>
    <w:rsid w:val="008D3735"/>
    <w:rsid w:val="008D3DE1"/>
    <w:rsid w:val="008D57D9"/>
    <w:rsid w:val="008D59BE"/>
    <w:rsid w:val="008D5B36"/>
    <w:rsid w:val="008D5FDC"/>
    <w:rsid w:val="008D6746"/>
    <w:rsid w:val="008E299F"/>
    <w:rsid w:val="008E4664"/>
    <w:rsid w:val="008E5BBE"/>
    <w:rsid w:val="008E6E84"/>
    <w:rsid w:val="008E7C96"/>
    <w:rsid w:val="008F07A6"/>
    <w:rsid w:val="008F19E3"/>
    <w:rsid w:val="008F4FF7"/>
    <w:rsid w:val="008F5AAA"/>
    <w:rsid w:val="008F6FAD"/>
    <w:rsid w:val="008F7B97"/>
    <w:rsid w:val="00900384"/>
    <w:rsid w:val="009021EF"/>
    <w:rsid w:val="00903C2C"/>
    <w:rsid w:val="0090458B"/>
    <w:rsid w:val="009062A6"/>
    <w:rsid w:val="00906D55"/>
    <w:rsid w:val="00906D92"/>
    <w:rsid w:val="00913664"/>
    <w:rsid w:val="00914728"/>
    <w:rsid w:val="00914B6B"/>
    <w:rsid w:val="00915747"/>
    <w:rsid w:val="009158F6"/>
    <w:rsid w:val="0091676A"/>
    <w:rsid w:val="00916986"/>
    <w:rsid w:val="00917BBE"/>
    <w:rsid w:val="00917FD8"/>
    <w:rsid w:val="00920BA6"/>
    <w:rsid w:val="0092227E"/>
    <w:rsid w:val="009248C7"/>
    <w:rsid w:val="00933C56"/>
    <w:rsid w:val="00933E60"/>
    <w:rsid w:val="00934D58"/>
    <w:rsid w:val="009405AE"/>
    <w:rsid w:val="009413E2"/>
    <w:rsid w:val="009421D2"/>
    <w:rsid w:val="0094229D"/>
    <w:rsid w:val="009428BB"/>
    <w:rsid w:val="00943AC1"/>
    <w:rsid w:val="00944CBB"/>
    <w:rsid w:val="00946130"/>
    <w:rsid w:val="00946CF3"/>
    <w:rsid w:val="009475D7"/>
    <w:rsid w:val="00951B86"/>
    <w:rsid w:val="0095423B"/>
    <w:rsid w:val="00956A95"/>
    <w:rsid w:val="00960FAC"/>
    <w:rsid w:val="00961790"/>
    <w:rsid w:val="00962A6B"/>
    <w:rsid w:val="0096301D"/>
    <w:rsid w:val="00963B50"/>
    <w:rsid w:val="00964BEB"/>
    <w:rsid w:val="00965866"/>
    <w:rsid w:val="00965E9D"/>
    <w:rsid w:val="00966C5F"/>
    <w:rsid w:val="00967F05"/>
    <w:rsid w:val="009706B7"/>
    <w:rsid w:val="00971549"/>
    <w:rsid w:val="00971F27"/>
    <w:rsid w:val="00972C11"/>
    <w:rsid w:val="00974B8B"/>
    <w:rsid w:val="009800D9"/>
    <w:rsid w:val="009823D8"/>
    <w:rsid w:val="009832DD"/>
    <w:rsid w:val="00984432"/>
    <w:rsid w:val="009853D1"/>
    <w:rsid w:val="00985841"/>
    <w:rsid w:val="00986CCE"/>
    <w:rsid w:val="0099163B"/>
    <w:rsid w:val="00991773"/>
    <w:rsid w:val="00991AD3"/>
    <w:rsid w:val="0099537C"/>
    <w:rsid w:val="009963B3"/>
    <w:rsid w:val="009966E2"/>
    <w:rsid w:val="00997FA7"/>
    <w:rsid w:val="009A02F2"/>
    <w:rsid w:val="009A035D"/>
    <w:rsid w:val="009A372D"/>
    <w:rsid w:val="009B153C"/>
    <w:rsid w:val="009B4021"/>
    <w:rsid w:val="009B588D"/>
    <w:rsid w:val="009C128E"/>
    <w:rsid w:val="009C1FE8"/>
    <w:rsid w:val="009C223C"/>
    <w:rsid w:val="009C5317"/>
    <w:rsid w:val="009C5880"/>
    <w:rsid w:val="009C5F4E"/>
    <w:rsid w:val="009C662D"/>
    <w:rsid w:val="009C7CCC"/>
    <w:rsid w:val="009C7E26"/>
    <w:rsid w:val="009C7E7E"/>
    <w:rsid w:val="009D03A8"/>
    <w:rsid w:val="009D0CE7"/>
    <w:rsid w:val="009D15CB"/>
    <w:rsid w:val="009D1823"/>
    <w:rsid w:val="009D2591"/>
    <w:rsid w:val="009D446B"/>
    <w:rsid w:val="009D493D"/>
    <w:rsid w:val="009D4F03"/>
    <w:rsid w:val="009D65E8"/>
    <w:rsid w:val="009E02F8"/>
    <w:rsid w:val="009E44EF"/>
    <w:rsid w:val="009E47DB"/>
    <w:rsid w:val="009E4C3C"/>
    <w:rsid w:val="009E539A"/>
    <w:rsid w:val="009E759C"/>
    <w:rsid w:val="009F0AD5"/>
    <w:rsid w:val="009F1E14"/>
    <w:rsid w:val="009F2C27"/>
    <w:rsid w:val="009F39FE"/>
    <w:rsid w:val="009F50ED"/>
    <w:rsid w:val="009F59D6"/>
    <w:rsid w:val="009F6909"/>
    <w:rsid w:val="009F765A"/>
    <w:rsid w:val="00A05D44"/>
    <w:rsid w:val="00A07FF7"/>
    <w:rsid w:val="00A100E6"/>
    <w:rsid w:val="00A12DBA"/>
    <w:rsid w:val="00A15095"/>
    <w:rsid w:val="00A155D4"/>
    <w:rsid w:val="00A156DD"/>
    <w:rsid w:val="00A1583B"/>
    <w:rsid w:val="00A17994"/>
    <w:rsid w:val="00A17EFC"/>
    <w:rsid w:val="00A20612"/>
    <w:rsid w:val="00A20CA1"/>
    <w:rsid w:val="00A233F6"/>
    <w:rsid w:val="00A23F33"/>
    <w:rsid w:val="00A23F6C"/>
    <w:rsid w:val="00A2401B"/>
    <w:rsid w:val="00A26A8A"/>
    <w:rsid w:val="00A27DF1"/>
    <w:rsid w:val="00A31678"/>
    <w:rsid w:val="00A35F88"/>
    <w:rsid w:val="00A36835"/>
    <w:rsid w:val="00A37F1D"/>
    <w:rsid w:val="00A40BB3"/>
    <w:rsid w:val="00A41287"/>
    <w:rsid w:val="00A412C1"/>
    <w:rsid w:val="00A46B8E"/>
    <w:rsid w:val="00A4704E"/>
    <w:rsid w:val="00A476C5"/>
    <w:rsid w:val="00A47C83"/>
    <w:rsid w:val="00A50293"/>
    <w:rsid w:val="00A5141B"/>
    <w:rsid w:val="00A51556"/>
    <w:rsid w:val="00A5209E"/>
    <w:rsid w:val="00A57A63"/>
    <w:rsid w:val="00A60A2F"/>
    <w:rsid w:val="00A6330F"/>
    <w:rsid w:val="00A64A9E"/>
    <w:rsid w:val="00A64F2B"/>
    <w:rsid w:val="00A708A9"/>
    <w:rsid w:val="00A70D04"/>
    <w:rsid w:val="00A7118A"/>
    <w:rsid w:val="00A75F1A"/>
    <w:rsid w:val="00A75FBB"/>
    <w:rsid w:val="00A762F0"/>
    <w:rsid w:val="00A80653"/>
    <w:rsid w:val="00A80A3A"/>
    <w:rsid w:val="00A810DD"/>
    <w:rsid w:val="00A82DFB"/>
    <w:rsid w:val="00A83AEB"/>
    <w:rsid w:val="00A856CB"/>
    <w:rsid w:val="00A85D44"/>
    <w:rsid w:val="00A861C0"/>
    <w:rsid w:val="00A95BA1"/>
    <w:rsid w:val="00A96EBD"/>
    <w:rsid w:val="00A9707D"/>
    <w:rsid w:val="00A978F1"/>
    <w:rsid w:val="00AA4189"/>
    <w:rsid w:val="00AA5B58"/>
    <w:rsid w:val="00AA7F09"/>
    <w:rsid w:val="00AB123F"/>
    <w:rsid w:val="00AB19A1"/>
    <w:rsid w:val="00AB4D71"/>
    <w:rsid w:val="00AB60CE"/>
    <w:rsid w:val="00AC11BC"/>
    <w:rsid w:val="00AC1DC3"/>
    <w:rsid w:val="00AC2B47"/>
    <w:rsid w:val="00AC30A0"/>
    <w:rsid w:val="00AC3F5F"/>
    <w:rsid w:val="00AC3F7D"/>
    <w:rsid w:val="00AC4090"/>
    <w:rsid w:val="00AC569A"/>
    <w:rsid w:val="00AC5D0B"/>
    <w:rsid w:val="00AC7184"/>
    <w:rsid w:val="00AD0F91"/>
    <w:rsid w:val="00AD1C0C"/>
    <w:rsid w:val="00AD26DA"/>
    <w:rsid w:val="00AD27C9"/>
    <w:rsid w:val="00AD4081"/>
    <w:rsid w:val="00AD59B9"/>
    <w:rsid w:val="00AD5D2A"/>
    <w:rsid w:val="00AD62F2"/>
    <w:rsid w:val="00AD6457"/>
    <w:rsid w:val="00AD6965"/>
    <w:rsid w:val="00AD7D33"/>
    <w:rsid w:val="00AE30D2"/>
    <w:rsid w:val="00AE351A"/>
    <w:rsid w:val="00AE366F"/>
    <w:rsid w:val="00AE4BD0"/>
    <w:rsid w:val="00AE65CB"/>
    <w:rsid w:val="00AE6FD2"/>
    <w:rsid w:val="00AE7A20"/>
    <w:rsid w:val="00AF0319"/>
    <w:rsid w:val="00AF2230"/>
    <w:rsid w:val="00AF285B"/>
    <w:rsid w:val="00AF2BBD"/>
    <w:rsid w:val="00AF2C7B"/>
    <w:rsid w:val="00AF4AA8"/>
    <w:rsid w:val="00B000EC"/>
    <w:rsid w:val="00B0274B"/>
    <w:rsid w:val="00B02DCB"/>
    <w:rsid w:val="00B0317E"/>
    <w:rsid w:val="00B031AE"/>
    <w:rsid w:val="00B041ED"/>
    <w:rsid w:val="00B04B4E"/>
    <w:rsid w:val="00B069FC"/>
    <w:rsid w:val="00B07CF7"/>
    <w:rsid w:val="00B11E5D"/>
    <w:rsid w:val="00B12640"/>
    <w:rsid w:val="00B13CE5"/>
    <w:rsid w:val="00B1438B"/>
    <w:rsid w:val="00B16251"/>
    <w:rsid w:val="00B17498"/>
    <w:rsid w:val="00B17E9E"/>
    <w:rsid w:val="00B209CB"/>
    <w:rsid w:val="00B2192F"/>
    <w:rsid w:val="00B22909"/>
    <w:rsid w:val="00B271A8"/>
    <w:rsid w:val="00B27E95"/>
    <w:rsid w:val="00B31ED3"/>
    <w:rsid w:val="00B33DFC"/>
    <w:rsid w:val="00B345E8"/>
    <w:rsid w:val="00B36104"/>
    <w:rsid w:val="00B366E9"/>
    <w:rsid w:val="00B4011A"/>
    <w:rsid w:val="00B408E5"/>
    <w:rsid w:val="00B469E6"/>
    <w:rsid w:val="00B4739D"/>
    <w:rsid w:val="00B47DA1"/>
    <w:rsid w:val="00B47EF2"/>
    <w:rsid w:val="00B52216"/>
    <w:rsid w:val="00B53293"/>
    <w:rsid w:val="00B54422"/>
    <w:rsid w:val="00B544D4"/>
    <w:rsid w:val="00B5668C"/>
    <w:rsid w:val="00B629D8"/>
    <w:rsid w:val="00B62CC6"/>
    <w:rsid w:val="00B634E4"/>
    <w:rsid w:val="00B652FC"/>
    <w:rsid w:val="00B661C5"/>
    <w:rsid w:val="00B66786"/>
    <w:rsid w:val="00B66E2F"/>
    <w:rsid w:val="00B673E3"/>
    <w:rsid w:val="00B704B6"/>
    <w:rsid w:val="00B707CD"/>
    <w:rsid w:val="00B714B9"/>
    <w:rsid w:val="00B71D9A"/>
    <w:rsid w:val="00B726F9"/>
    <w:rsid w:val="00B74FEB"/>
    <w:rsid w:val="00B75D51"/>
    <w:rsid w:val="00B76AD1"/>
    <w:rsid w:val="00B81384"/>
    <w:rsid w:val="00B815CD"/>
    <w:rsid w:val="00B83429"/>
    <w:rsid w:val="00B83864"/>
    <w:rsid w:val="00B863CD"/>
    <w:rsid w:val="00B909E8"/>
    <w:rsid w:val="00B90D68"/>
    <w:rsid w:val="00B91C17"/>
    <w:rsid w:val="00B94538"/>
    <w:rsid w:val="00BA155E"/>
    <w:rsid w:val="00BA1B31"/>
    <w:rsid w:val="00BA1D2F"/>
    <w:rsid w:val="00BA27F0"/>
    <w:rsid w:val="00BA4BEC"/>
    <w:rsid w:val="00BA6A76"/>
    <w:rsid w:val="00BA7AC0"/>
    <w:rsid w:val="00BA7DE4"/>
    <w:rsid w:val="00BB14DC"/>
    <w:rsid w:val="00BB1532"/>
    <w:rsid w:val="00BB462D"/>
    <w:rsid w:val="00BB4AB3"/>
    <w:rsid w:val="00BB5867"/>
    <w:rsid w:val="00BB5DA1"/>
    <w:rsid w:val="00BB6F2F"/>
    <w:rsid w:val="00BC1ECF"/>
    <w:rsid w:val="00BC3200"/>
    <w:rsid w:val="00BC3568"/>
    <w:rsid w:val="00BC44DB"/>
    <w:rsid w:val="00BC5618"/>
    <w:rsid w:val="00BC5960"/>
    <w:rsid w:val="00BC6933"/>
    <w:rsid w:val="00BC6E05"/>
    <w:rsid w:val="00BC7036"/>
    <w:rsid w:val="00BD0B53"/>
    <w:rsid w:val="00BD1FEE"/>
    <w:rsid w:val="00BD2895"/>
    <w:rsid w:val="00BD3D24"/>
    <w:rsid w:val="00BD47B6"/>
    <w:rsid w:val="00BD50D5"/>
    <w:rsid w:val="00BE0FDC"/>
    <w:rsid w:val="00BE1BBE"/>
    <w:rsid w:val="00BE1EEB"/>
    <w:rsid w:val="00BE2C34"/>
    <w:rsid w:val="00BE4853"/>
    <w:rsid w:val="00BE5212"/>
    <w:rsid w:val="00BE753B"/>
    <w:rsid w:val="00BF0541"/>
    <w:rsid w:val="00BF156E"/>
    <w:rsid w:val="00BF17C5"/>
    <w:rsid w:val="00BF2E59"/>
    <w:rsid w:val="00BF470E"/>
    <w:rsid w:val="00BF4A63"/>
    <w:rsid w:val="00BF59AA"/>
    <w:rsid w:val="00BF5E20"/>
    <w:rsid w:val="00BF6C18"/>
    <w:rsid w:val="00BF7259"/>
    <w:rsid w:val="00C00C11"/>
    <w:rsid w:val="00C01310"/>
    <w:rsid w:val="00C01F22"/>
    <w:rsid w:val="00C04540"/>
    <w:rsid w:val="00C05C79"/>
    <w:rsid w:val="00C05E7B"/>
    <w:rsid w:val="00C068BB"/>
    <w:rsid w:val="00C10B77"/>
    <w:rsid w:val="00C11724"/>
    <w:rsid w:val="00C118AD"/>
    <w:rsid w:val="00C1365F"/>
    <w:rsid w:val="00C15E4A"/>
    <w:rsid w:val="00C20360"/>
    <w:rsid w:val="00C210BE"/>
    <w:rsid w:val="00C21C7D"/>
    <w:rsid w:val="00C2399A"/>
    <w:rsid w:val="00C24D7A"/>
    <w:rsid w:val="00C265FC"/>
    <w:rsid w:val="00C266F8"/>
    <w:rsid w:val="00C30CDA"/>
    <w:rsid w:val="00C30F3B"/>
    <w:rsid w:val="00C33BB5"/>
    <w:rsid w:val="00C343E5"/>
    <w:rsid w:val="00C37BDD"/>
    <w:rsid w:val="00C4044F"/>
    <w:rsid w:val="00C41743"/>
    <w:rsid w:val="00C42B38"/>
    <w:rsid w:val="00C450DB"/>
    <w:rsid w:val="00C454ED"/>
    <w:rsid w:val="00C45A90"/>
    <w:rsid w:val="00C46129"/>
    <w:rsid w:val="00C46DB6"/>
    <w:rsid w:val="00C4768C"/>
    <w:rsid w:val="00C477BB"/>
    <w:rsid w:val="00C47932"/>
    <w:rsid w:val="00C54123"/>
    <w:rsid w:val="00C55D7A"/>
    <w:rsid w:val="00C56BA8"/>
    <w:rsid w:val="00C57ACF"/>
    <w:rsid w:val="00C60E74"/>
    <w:rsid w:val="00C6123D"/>
    <w:rsid w:val="00C63505"/>
    <w:rsid w:val="00C65126"/>
    <w:rsid w:val="00C70F6C"/>
    <w:rsid w:val="00C713F4"/>
    <w:rsid w:val="00C73F33"/>
    <w:rsid w:val="00C7401E"/>
    <w:rsid w:val="00C762E1"/>
    <w:rsid w:val="00C76481"/>
    <w:rsid w:val="00C8173A"/>
    <w:rsid w:val="00C83374"/>
    <w:rsid w:val="00C90651"/>
    <w:rsid w:val="00C9205A"/>
    <w:rsid w:val="00C925E9"/>
    <w:rsid w:val="00C93225"/>
    <w:rsid w:val="00C94172"/>
    <w:rsid w:val="00C94FD8"/>
    <w:rsid w:val="00C9502A"/>
    <w:rsid w:val="00C953FD"/>
    <w:rsid w:val="00C96E05"/>
    <w:rsid w:val="00C97688"/>
    <w:rsid w:val="00C97A3D"/>
    <w:rsid w:val="00CA0128"/>
    <w:rsid w:val="00CA0FA5"/>
    <w:rsid w:val="00CA2557"/>
    <w:rsid w:val="00CA29D5"/>
    <w:rsid w:val="00CA5D17"/>
    <w:rsid w:val="00CA5ED4"/>
    <w:rsid w:val="00CA7470"/>
    <w:rsid w:val="00CA7B73"/>
    <w:rsid w:val="00CB0E6C"/>
    <w:rsid w:val="00CB1287"/>
    <w:rsid w:val="00CB2D5C"/>
    <w:rsid w:val="00CC1D23"/>
    <w:rsid w:val="00CC288C"/>
    <w:rsid w:val="00CC4041"/>
    <w:rsid w:val="00CC5ADD"/>
    <w:rsid w:val="00CC5CBF"/>
    <w:rsid w:val="00CC5F5C"/>
    <w:rsid w:val="00CC6A8D"/>
    <w:rsid w:val="00CC7AA4"/>
    <w:rsid w:val="00CD0DF0"/>
    <w:rsid w:val="00CD10E4"/>
    <w:rsid w:val="00CD1EBF"/>
    <w:rsid w:val="00CD22AF"/>
    <w:rsid w:val="00CD2BE9"/>
    <w:rsid w:val="00CD3C8E"/>
    <w:rsid w:val="00CD4EE9"/>
    <w:rsid w:val="00CD543D"/>
    <w:rsid w:val="00CD6F50"/>
    <w:rsid w:val="00CD7509"/>
    <w:rsid w:val="00CE1F0D"/>
    <w:rsid w:val="00CE3C8B"/>
    <w:rsid w:val="00CE47FB"/>
    <w:rsid w:val="00CE5EF6"/>
    <w:rsid w:val="00CE6120"/>
    <w:rsid w:val="00CF0133"/>
    <w:rsid w:val="00CF361D"/>
    <w:rsid w:val="00CF3EE6"/>
    <w:rsid w:val="00CF3FFE"/>
    <w:rsid w:val="00CF460D"/>
    <w:rsid w:val="00CF48EF"/>
    <w:rsid w:val="00CF4FE6"/>
    <w:rsid w:val="00D015DC"/>
    <w:rsid w:val="00D03F92"/>
    <w:rsid w:val="00D04DE6"/>
    <w:rsid w:val="00D077C9"/>
    <w:rsid w:val="00D10D77"/>
    <w:rsid w:val="00D11A94"/>
    <w:rsid w:val="00D12C2E"/>
    <w:rsid w:val="00D12F68"/>
    <w:rsid w:val="00D14178"/>
    <w:rsid w:val="00D14207"/>
    <w:rsid w:val="00D14F34"/>
    <w:rsid w:val="00D208FA"/>
    <w:rsid w:val="00D20926"/>
    <w:rsid w:val="00D25C60"/>
    <w:rsid w:val="00D2655E"/>
    <w:rsid w:val="00D276E5"/>
    <w:rsid w:val="00D27BD1"/>
    <w:rsid w:val="00D33DFC"/>
    <w:rsid w:val="00D33F31"/>
    <w:rsid w:val="00D40871"/>
    <w:rsid w:val="00D412A9"/>
    <w:rsid w:val="00D4133B"/>
    <w:rsid w:val="00D4193E"/>
    <w:rsid w:val="00D41E59"/>
    <w:rsid w:val="00D4247F"/>
    <w:rsid w:val="00D45F3F"/>
    <w:rsid w:val="00D465B1"/>
    <w:rsid w:val="00D516C1"/>
    <w:rsid w:val="00D51D51"/>
    <w:rsid w:val="00D5220C"/>
    <w:rsid w:val="00D52524"/>
    <w:rsid w:val="00D52F80"/>
    <w:rsid w:val="00D533C1"/>
    <w:rsid w:val="00D62006"/>
    <w:rsid w:val="00D62B9F"/>
    <w:rsid w:val="00D66CFE"/>
    <w:rsid w:val="00D71020"/>
    <w:rsid w:val="00D710AB"/>
    <w:rsid w:val="00D723AF"/>
    <w:rsid w:val="00D72456"/>
    <w:rsid w:val="00D747D2"/>
    <w:rsid w:val="00D75616"/>
    <w:rsid w:val="00D7564D"/>
    <w:rsid w:val="00D75AC0"/>
    <w:rsid w:val="00D8026C"/>
    <w:rsid w:val="00D839D7"/>
    <w:rsid w:val="00D85F0E"/>
    <w:rsid w:val="00D90B9F"/>
    <w:rsid w:val="00D93A05"/>
    <w:rsid w:val="00D93FE9"/>
    <w:rsid w:val="00D94290"/>
    <w:rsid w:val="00DA15E1"/>
    <w:rsid w:val="00DA1F70"/>
    <w:rsid w:val="00DA3205"/>
    <w:rsid w:val="00DA3275"/>
    <w:rsid w:val="00DA43DB"/>
    <w:rsid w:val="00DA5901"/>
    <w:rsid w:val="00DA6670"/>
    <w:rsid w:val="00DB18BB"/>
    <w:rsid w:val="00DB2351"/>
    <w:rsid w:val="00DB5395"/>
    <w:rsid w:val="00DB7C04"/>
    <w:rsid w:val="00DC0318"/>
    <w:rsid w:val="00DC0400"/>
    <w:rsid w:val="00DC13AE"/>
    <w:rsid w:val="00DC3CD0"/>
    <w:rsid w:val="00DC55AC"/>
    <w:rsid w:val="00DC5D4B"/>
    <w:rsid w:val="00DC63BB"/>
    <w:rsid w:val="00DD2910"/>
    <w:rsid w:val="00DD33FE"/>
    <w:rsid w:val="00DD4ECF"/>
    <w:rsid w:val="00DD5820"/>
    <w:rsid w:val="00DD58B2"/>
    <w:rsid w:val="00DD6825"/>
    <w:rsid w:val="00DD71F7"/>
    <w:rsid w:val="00DD7A85"/>
    <w:rsid w:val="00DD7DD5"/>
    <w:rsid w:val="00DE1DA7"/>
    <w:rsid w:val="00DE314C"/>
    <w:rsid w:val="00DE528C"/>
    <w:rsid w:val="00DE5492"/>
    <w:rsid w:val="00DE696D"/>
    <w:rsid w:val="00DE6F54"/>
    <w:rsid w:val="00DE6FBE"/>
    <w:rsid w:val="00DE7E00"/>
    <w:rsid w:val="00DF1748"/>
    <w:rsid w:val="00DF1B28"/>
    <w:rsid w:val="00DF2E2D"/>
    <w:rsid w:val="00DF4361"/>
    <w:rsid w:val="00DF4B06"/>
    <w:rsid w:val="00E0024D"/>
    <w:rsid w:val="00E00E39"/>
    <w:rsid w:val="00E01D8F"/>
    <w:rsid w:val="00E02365"/>
    <w:rsid w:val="00E032C3"/>
    <w:rsid w:val="00E04C88"/>
    <w:rsid w:val="00E067DA"/>
    <w:rsid w:val="00E07FC4"/>
    <w:rsid w:val="00E10650"/>
    <w:rsid w:val="00E12F95"/>
    <w:rsid w:val="00E14FD4"/>
    <w:rsid w:val="00E176DE"/>
    <w:rsid w:val="00E17853"/>
    <w:rsid w:val="00E17B35"/>
    <w:rsid w:val="00E20266"/>
    <w:rsid w:val="00E20E8F"/>
    <w:rsid w:val="00E22287"/>
    <w:rsid w:val="00E225E3"/>
    <w:rsid w:val="00E24623"/>
    <w:rsid w:val="00E25485"/>
    <w:rsid w:val="00E2548C"/>
    <w:rsid w:val="00E25C35"/>
    <w:rsid w:val="00E263CE"/>
    <w:rsid w:val="00E26A84"/>
    <w:rsid w:val="00E26C53"/>
    <w:rsid w:val="00E26CFC"/>
    <w:rsid w:val="00E3036F"/>
    <w:rsid w:val="00E32632"/>
    <w:rsid w:val="00E33958"/>
    <w:rsid w:val="00E341AA"/>
    <w:rsid w:val="00E34D61"/>
    <w:rsid w:val="00E3682C"/>
    <w:rsid w:val="00E4002A"/>
    <w:rsid w:val="00E4075C"/>
    <w:rsid w:val="00E40D25"/>
    <w:rsid w:val="00E415B7"/>
    <w:rsid w:val="00E41C64"/>
    <w:rsid w:val="00E4496C"/>
    <w:rsid w:val="00E45978"/>
    <w:rsid w:val="00E46132"/>
    <w:rsid w:val="00E474AD"/>
    <w:rsid w:val="00E4767D"/>
    <w:rsid w:val="00E47C25"/>
    <w:rsid w:val="00E50323"/>
    <w:rsid w:val="00E52297"/>
    <w:rsid w:val="00E54635"/>
    <w:rsid w:val="00E55179"/>
    <w:rsid w:val="00E55442"/>
    <w:rsid w:val="00E57DF1"/>
    <w:rsid w:val="00E60CA0"/>
    <w:rsid w:val="00E61542"/>
    <w:rsid w:val="00E63DAA"/>
    <w:rsid w:val="00E65E90"/>
    <w:rsid w:val="00E679CF"/>
    <w:rsid w:val="00E7181D"/>
    <w:rsid w:val="00E71997"/>
    <w:rsid w:val="00E7209A"/>
    <w:rsid w:val="00E721A5"/>
    <w:rsid w:val="00E749DC"/>
    <w:rsid w:val="00E74B63"/>
    <w:rsid w:val="00E74FA1"/>
    <w:rsid w:val="00E77404"/>
    <w:rsid w:val="00E8170B"/>
    <w:rsid w:val="00E827AE"/>
    <w:rsid w:val="00E827BD"/>
    <w:rsid w:val="00E8425D"/>
    <w:rsid w:val="00E8498C"/>
    <w:rsid w:val="00E85027"/>
    <w:rsid w:val="00E85F50"/>
    <w:rsid w:val="00E90D66"/>
    <w:rsid w:val="00E92F25"/>
    <w:rsid w:val="00E93550"/>
    <w:rsid w:val="00E93AE6"/>
    <w:rsid w:val="00E96625"/>
    <w:rsid w:val="00EA0179"/>
    <w:rsid w:val="00EA0EBA"/>
    <w:rsid w:val="00EA1927"/>
    <w:rsid w:val="00EA2091"/>
    <w:rsid w:val="00EA2C3C"/>
    <w:rsid w:val="00EA3070"/>
    <w:rsid w:val="00EA406D"/>
    <w:rsid w:val="00EA42D5"/>
    <w:rsid w:val="00EA6053"/>
    <w:rsid w:val="00EA6E9C"/>
    <w:rsid w:val="00EB67FF"/>
    <w:rsid w:val="00EC01D4"/>
    <w:rsid w:val="00EC28F2"/>
    <w:rsid w:val="00EC4402"/>
    <w:rsid w:val="00EC51AD"/>
    <w:rsid w:val="00EC558B"/>
    <w:rsid w:val="00ED12D5"/>
    <w:rsid w:val="00ED288C"/>
    <w:rsid w:val="00ED2EB6"/>
    <w:rsid w:val="00ED6F7A"/>
    <w:rsid w:val="00ED7414"/>
    <w:rsid w:val="00EE0CE4"/>
    <w:rsid w:val="00EE1430"/>
    <w:rsid w:val="00EE16B9"/>
    <w:rsid w:val="00EE2BCA"/>
    <w:rsid w:val="00EE5B3A"/>
    <w:rsid w:val="00EE7305"/>
    <w:rsid w:val="00EE73F8"/>
    <w:rsid w:val="00EF0E81"/>
    <w:rsid w:val="00EF11A6"/>
    <w:rsid w:val="00EF6AB7"/>
    <w:rsid w:val="00F002CB"/>
    <w:rsid w:val="00F0042F"/>
    <w:rsid w:val="00F00883"/>
    <w:rsid w:val="00F0278A"/>
    <w:rsid w:val="00F03845"/>
    <w:rsid w:val="00F04EC4"/>
    <w:rsid w:val="00F061CE"/>
    <w:rsid w:val="00F06DE1"/>
    <w:rsid w:val="00F06E81"/>
    <w:rsid w:val="00F07AD6"/>
    <w:rsid w:val="00F113B1"/>
    <w:rsid w:val="00F11BC9"/>
    <w:rsid w:val="00F22F02"/>
    <w:rsid w:val="00F240DD"/>
    <w:rsid w:val="00F302E6"/>
    <w:rsid w:val="00F30656"/>
    <w:rsid w:val="00F30AE8"/>
    <w:rsid w:val="00F3105F"/>
    <w:rsid w:val="00F3148C"/>
    <w:rsid w:val="00F31623"/>
    <w:rsid w:val="00F31A78"/>
    <w:rsid w:val="00F32091"/>
    <w:rsid w:val="00F3209F"/>
    <w:rsid w:val="00F35207"/>
    <w:rsid w:val="00F364B5"/>
    <w:rsid w:val="00F36C25"/>
    <w:rsid w:val="00F400E1"/>
    <w:rsid w:val="00F40CA0"/>
    <w:rsid w:val="00F40DB8"/>
    <w:rsid w:val="00F4182A"/>
    <w:rsid w:val="00F41AE7"/>
    <w:rsid w:val="00F4239B"/>
    <w:rsid w:val="00F444A8"/>
    <w:rsid w:val="00F444B5"/>
    <w:rsid w:val="00F44EE0"/>
    <w:rsid w:val="00F45AD7"/>
    <w:rsid w:val="00F45D7D"/>
    <w:rsid w:val="00F45DA2"/>
    <w:rsid w:val="00F473F4"/>
    <w:rsid w:val="00F511B1"/>
    <w:rsid w:val="00F5179A"/>
    <w:rsid w:val="00F5188F"/>
    <w:rsid w:val="00F521B2"/>
    <w:rsid w:val="00F5316C"/>
    <w:rsid w:val="00F53AC4"/>
    <w:rsid w:val="00F56360"/>
    <w:rsid w:val="00F5645B"/>
    <w:rsid w:val="00F577D9"/>
    <w:rsid w:val="00F60F43"/>
    <w:rsid w:val="00F61F86"/>
    <w:rsid w:val="00F6335A"/>
    <w:rsid w:val="00F6362E"/>
    <w:rsid w:val="00F63F90"/>
    <w:rsid w:val="00F66D6E"/>
    <w:rsid w:val="00F70318"/>
    <w:rsid w:val="00F709A0"/>
    <w:rsid w:val="00F7107A"/>
    <w:rsid w:val="00F72911"/>
    <w:rsid w:val="00F813F7"/>
    <w:rsid w:val="00F81835"/>
    <w:rsid w:val="00F81A4A"/>
    <w:rsid w:val="00F82286"/>
    <w:rsid w:val="00F85A60"/>
    <w:rsid w:val="00F86143"/>
    <w:rsid w:val="00F90A24"/>
    <w:rsid w:val="00F91F7E"/>
    <w:rsid w:val="00F92E28"/>
    <w:rsid w:val="00F935F1"/>
    <w:rsid w:val="00F93AA3"/>
    <w:rsid w:val="00F9442B"/>
    <w:rsid w:val="00F94AEA"/>
    <w:rsid w:val="00FA1072"/>
    <w:rsid w:val="00FA2055"/>
    <w:rsid w:val="00FA4459"/>
    <w:rsid w:val="00FA5660"/>
    <w:rsid w:val="00FA5D40"/>
    <w:rsid w:val="00FA756E"/>
    <w:rsid w:val="00FA7814"/>
    <w:rsid w:val="00FB00E5"/>
    <w:rsid w:val="00FB2668"/>
    <w:rsid w:val="00FB29EA"/>
    <w:rsid w:val="00FB52A7"/>
    <w:rsid w:val="00FB5675"/>
    <w:rsid w:val="00FB62A5"/>
    <w:rsid w:val="00FB65F6"/>
    <w:rsid w:val="00FC1AFE"/>
    <w:rsid w:val="00FC23B5"/>
    <w:rsid w:val="00FC3CDB"/>
    <w:rsid w:val="00FC5F76"/>
    <w:rsid w:val="00FC7AB5"/>
    <w:rsid w:val="00FD04EC"/>
    <w:rsid w:val="00FD0D22"/>
    <w:rsid w:val="00FD16AB"/>
    <w:rsid w:val="00FD4698"/>
    <w:rsid w:val="00FD62A5"/>
    <w:rsid w:val="00FD6F5B"/>
    <w:rsid w:val="00FD70CC"/>
    <w:rsid w:val="00FE02D2"/>
    <w:rsid w:val="00FE0B1B"/>
    <w:rsid w:val="00FE2217"/>
    <w:rsid w:val="00FE2EC1"/>
    <w:rsid w:val="00FE4154"/>
    <w:rsid w:val="00FE457F"/>
    <w:rsid w:val="00FE6D8D"/>
    <w:rsid w:val="00FE7E83"/>
    <w:rsid w:val="00FF02EC"/>
    <w:rsid w:val="00FF142B"/>
    <w:rsid w:val="00FF1F06"/>
    <w:rsid w:val="00FF2618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ddd" stroke="f">
      <v:fill color="#ddd" color2="fill darken(118)" on="f" angle="-90" method="linear sigma" focus="50%" type="gradient"/>
      <v:stroke on="f"/>
    </o:shapedefaults>
    <o:shapelayout v:ext="edit">
      <o:idmap v:ext="edit" data="2"/>
    </o:shapelayout>
  </w:shapeDefaults>
  <w:decimalSymbol w:val="."/>
  <w:listSeparator w:val=","/>
  <w14:docId w14:val="157A5E09"/>
  <w15:chartTrackingRefBased/>
  <w15:docId w15:val="{DE0F4DAF-6683-408A-9551-982E55E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CE5"/>
    <w:pPr>
      <w:ind w:right="680"/>
      <w:jc w:val="both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qFormat/>
    <w:rsid w:val="00B83429"/>
    <w:pPr>
      <w:keepNext/>
      <w:pBdr>
        <w:bottom w:val="single" w:sz="4" w:space="1" w:color="auto"/>
      </w:pBdr>
      <w:spacing w:before="180" w:after="120"/>
      <w:outlineLvl w:val="0"/>
    </w:pPr>
    <w:rPr>
      <w:rFonts w:ascii="Arial" w:hAnsi="Arial"/>
      <w:b/>
      <w:smallCaps/>
      <w:color w:val="993300"/>
      <w:sz w:val="36"/>
      <w:lang w:val="x-none" w:eastAsia="x-none"/>
    </w:rPr>
  </w:style>
  <w:style w:type="paragraph" w:styleId="Heading2">
    <w:name w:val="heading 2"/>
    <w:basedOn w:val="Normal"/>
    <w:next w:val="Normal"/>
    <w:qFormat/>
    <w:rsid w:val="00A85D44"/>
    <w:pPr>
      <w:keepNext/>
      <w:spacing w:before="180" w:after="240"/>
      <w:outlineLvl w:val="1"/>
    </w:pPr>
    <w:rPr>
      <w:rFonts w:cs="Arial"/>
      <w:b/>
      <w:bCs/>
      <w:smallCaps/>
      <w:color w:val="808080"/>
      <w:sz w:val="28"/>
      <w:szCs w:val="28"/>
    </w:rPr>
  </w:style>
  <w:style w:type="paragraph" w:styleId="Heading3">
    <w:name w:val="heading 3"/>
    <w:basedOn w:val="Heading2"/>
    <w:next w:val="Normal"/>
    <w:qFormat/>
    <w:rsid w:val="00A85D44"/>
    <w:pPr>
      <w:spacing w:before="120" w:after="180"/>
      <w:outlineLvl w:val="2"/>
    </w:pPr>
    <w:rPr>
      <w:smallCaps w:val="0"/>
      <w:color w:val="FF6600"/>
      <w:sz w:val="24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FF"/>
      <w:sz w:val="16"/>
    </w:rPr>
  </w:style>
  <w:style w:type="paragraph" w:styleId="Heading5">
    <w:name w:val="heading 5"/>
    <w:basedOn w:val="Normal"/>
    <w:next w:val="Normal"/>
    <w:qFormat/>
    <w:pPr>
      <w:keepNext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eastAsia="Times"/>
      <w:b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b/>
      <w:bCs/>
      <w:color w:val="333399"/>
      <w:lang w:val="en-GB"/>
    </w:rPr>
  </w:style>
  <w:style w:type="paragraph" w:styleId="Heading8">
    <w:name w:val="heading 8"/>
    <w:basedOn w:val="Normal"/>
    <w:next w:val="Normal"/>
    <w:qFormat/>
    <w:pPr>
      <w:keepNext/>
      <w:ind w:left="74"/>
      <w:jc w:val="center"/>
      <w:outlineLvl w:val="7"/>
    </w:pPr>
    <w:rPr>
      <w:b/>
      <w:bCs/>
      <w:color w:val="FFFFFF"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O"/>
    <w:basedOn w:val="Normal"/>
    <w:pPr>
      <w:tabs>
        <w:tab w:val="center" w:pos="4819"/>
        <w:tab w:val="right" w:pos="9638"/>
      </w:tabs>
    </w:pPr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Number4">
    <w:name w:val="List Number 4"/>
    <w:basedOn w:val="Normal"/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link w:val="CommentTextChar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284"/>
      <w:jc w:val="both"/>
    </w:pPr>
    <w:rPr>
      <w:rFonts w:ascii="Courier New" w:hAnsi="Courier New" w:cs="Courier New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character" w:styleId="PageNumber">
    <w:name w:val="page number"/>
    <w:basedOn w:val="DefaultParagraphFont"/>
  </w:style>
  <w:style w:type="paragraph" w:customStyle="1" w:styleId="ItemList-RadioButton0">
    <w:name w:val="Item List - Radio Button"/>
    <w:basedOn w:val="ItemCheckBox"/>
    <w:rsid w:val="007D1633"/>
    <w:pPr>
      <w:numPr>
        <w:numId w:val="2"/>
      </w:numPr>
    </w:pPr>
  </w:style>
  <w:style w:type="paragraph" w:customStyle="1" w:styleId="Corpodeltesto">
    <w:name w:val="Corpo del testo"/>
    <w:basedOn w:val="Normal"/>
    <w:rPr>
      <w:i/>
      <w:iCs/>
    </w:rPr>
  </w:style>
  <w:style w:type="table" w:styleId="TableGrid">
    <w:name w:val="Table Grid"/>
    <w:basedOn w:val="TableNormal"/>
    <w:semiHidden/>
    <w:rsid w:val="004E2C86"/>
    <w:pPr>
      <w:ind w:right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">
    <w:name w:val="Lista"/>
    <w:basedOn w:val="Normal"/>
    <w:rsid w:val="00223432"/>
    <w:pPr>
      <w:tabs>
        <w:tab w:val="num" w:pos="851"/>
      </w:tabs>
      <w:ind w:left="851" w:right="0" w:hanging="284"/>
    </w:pPr>
    <w:rPr>
      <w:rFonts w:eastAsia="Times"/>
    </w:rPr>
  </w:style>
  <w:style w:type="character" w:styleId="Hyperlink">
    <w:name w:val="Hyperlink"/>
    <w:rsid w:val="000D74F3"/>
    <w:rPr>
      <w:color w:val="0000FF"/>
      <w:u w:val="single"/>
    </w:rPr>
  </w:style>
  <w:style w:type="character" w:styleId="FootnoteReference">
    <w:name w:val="footnote reference"/>
    <w:semiHidden/>
    <w:rsid w:val="007664B4"/>
    <w:rPr>
      <w:vertAlign w:val="superscript"/>
    </w:rPr>
  </w:style>
  <w:style w:type="paragraph" w:customStyle="1" w:styleId="Puntinumerati">
    <w:name w:val="Punti numerati"/>
    <w:basedOn w:val="Lista"/>
    <w:rsid w:val="006534C4"/>
    <w:pPr>
      <w:numPr>
        <w:numId w:val="3"/>
      </w:numPr>
      <w:ind w:right="963"/>
    </w:pPr>
  </w:style>
  <w:style w:type="numbering" w:customStyle="1" w:styleId="StilePuntato">
    <w:name w:val="Stile Puntato"/>
    <w:basedOn w:val="NoList"/>
    <w:semiHidden/>
    <w:rsid w:val="00216CE9"/>
    <w:pPr>
      <w:numPr>
        <w:numId w:val="4"/>
      </w:numPr>
    </w:pPr>
  </w:style>
  <w:style w:type="paragraph" w:customStyle="1" w:styleId="Elencofrecce">
    <w:name w:val="Elenco frecce"/>
    <w:basedOn w:val="Lista"/>
    <w:rsid w:val="00216CE9"/>
    <w:pPr>
      <w:numPr>
        <w:numId w:val="5"/>
      </w:numPr>
      <w:ind w:right="963"/>
    </w:pPr>
  </w:style>
  <w:style w:type="character" w:customStyle="1" w:styleId="Notagrigina">
    <w:name w:val="Nota grigina"/>
    <w:rsid w:val="002F4CEF"/>
    <w:rPr>
      <w:i/>
      <w:color w:val="808080"/>
      <w:sz w:val="22"/>
      <w:szCs w:val="22"/>
    </w:rPr>
  </w:style>
  <w:style w:type="paragraph" w:customStyle="1" w:styleId="ItemCheckBox">
    <w:name w:val="Item CheckBox"/>
    <w:basedOn w:val="Normal"/>
    <w:rsid w:val="00457507"/>
    <w:pPr>
      <w:numPr>
        <w:numId w:val="6"/>
      </w:numPr>
      <w:ind w:left="1208" w:right="851" w:hanging="357"/>
    </w:pPr>
    <w:rPr>
      <w:rFonts w:cs="Verdana"/>
    </w:rPr>
  </w:style>
  <w:style w:type="paragraph" w:customStyle="1" w:styleId="NotaformattazionepereditingHTML">
    <w:name w:val="Nota formattazione per editing HTML"/>
    <w:basedOn w:val="Normal"/>
    <w:rsid w:val="002F4CEF"/>
    <w:pPr>
      <w:ind w:firstLine="709"/>
    </w:pPr>
    <w:rPr>
      <w:i/>
      <w:color w:val="FF0000"/>
      <w:sz w:val="20"/>
    </w:rPr>
  </w:style>
  <w:style w:type="paragraph" w:customStyle="1" w:styleId="Dash">
    <w:name w:val="Dash"/>
    <w:basedOn w:val="Normal"/>
    <w:rsid w:val="00F30AE8"/>
    <w:pPr>
      <w:numPr>
        <w:numId w:val="7"/>
      </w:numPr>
      <w:spacing w:line="280" w:lineRule="atLeast"/>
      <w:ind w:right="0"/>
      <w:jc w:val="left"/>
    </w:pPr>
    <w:rPr>
      <w:rFonts w:ascii="Times New Roman" w:eastAsia="Batang" w:hAnsi="Times New Roman"/>
      <w:sz w:val="20"/>
      <w:lang w:val="fr-FR" w:eastAsia="ko-KR"/>
    </w:rPr>
  </w:style>
  <w:style w:type="paragraph" w:customStyle="1" w:styleId="Itemlist-RadioButton">
    <w:name w:val="Item list - RadioButton"/>
    <w:basedOn w:val="Normal"/>
    <w:rsid w:val="007A1F7B"/>
    <w:pPr>
      <w:numPr>
        <w:numId w:val="8"/>
      </w:numPr>
    </w:pPr>
    <w:rPr>
      <w:color w:val="003366"/>
    </w:rPr>
  </w:style>
  <w:style w:type="paragraph" w:customStyle="1" w:styleId="Paragrafoelenco1">
    <w:name w:val="Paragrafo elenco1"/>
    <w:basedOn w:val="Normal"/>
    <w:uiPriority w:val="34"/>
    <w:qFormat/>
    <w:rsid w:val="003D2C1A"/>
    <w:pPr>
      <w:ind w:left="708"/>
    </w:pPr>
  </w:style>
  <w:style w:type="character" w:customStyle="1" w:styleId="Heading1Char">
    <w:name w:val="Heading 1 Char"/>
    <w:link w:val="Heading1"/>
    <w:rsid w:val="009D493D"/>
    <w:rPr>
      <w:rFonts w:ascii="Arial" w:hAnsi="Arial"/>
      <w:b/>
      <w:smallCaps/>
      <w:color w:val="993300"/>
      <w:sz w:val="36"/>
    </w:rPr>
  </w:style>
  <w:style w:type="paragraph" w:styleId="Subtitle">
    <w:name w:val="Subtitle"/>
    <w:basedOn w:val="Normal"/>
    <w:link w:val="SubtitleChar"/>
    <w:qFormat/>
    <w:rsid w:val="000E44B8"/>
    <w:pPr>
      <w:ind w:right="0"/>
      <w:jc w:val="left"/>
    </w:pPr>
    <w:rPr>
      <w:rFonts w:ascii="Arial" w:hAnsi="Arial"/>
      <w:b/>
      <w:bCs/>
      <w:sz w:val="28"/>
      <w:szCs w:val="24"/>
      <w:lang w:val="x-none" w:eastAsia="en-US"/>
    </w:rPr>
  </w:style>
  <w:style w:type="character" w:customStyle="1" w:styleId="SubtitleChar">
    <w:name w:val="Subtitle Char"/>
    <w:link w:val="Subtitle"/>
    <w:rsid w:val="000E44B8"/>
    <w:rPr>
      <w:rFonts w:ascii="Arial" w:hAnsi="Arial" w:cs="Arial"/>
      <w:b/>
      <w:bCs/>
      <w:sz w:val="28"/>
      <w:szCs w:val="24"/>
      <w:lang w:eastAsia="en-US"/>
    </w:rPr>
  </w:style>
  <w:style w:type="character" w:styleId="CommentReference">
    <w:name w:val="annotation reference"/>
    <w:semiHidden/>
    <w:rsid w:val="0024564B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4564B"/>
    <w:rPr>
      <w:b/>
      <w:bCs/>
      <w:sz w:val="20"/>
    </w:rPr>
  </w:style>
  <w:style w:type="paragraph" w:styleId="BalloonText">
    <w:name w:val="Balloon Text"/>
    <w:basedOn w:val="Normal"/>
    <w:semiHidden/>
    <w:rsid w:val="0024564B"/>
    <w:rPr>
      <w:rFonts w:ascii="Tahoma" w:hAnsi="Tahoma" w:cs="Tahoma"/>
      <w:sz w:val="16"/>
      <w:szCs w:val="16"/>
    </w:rPr>
  </w:style>
  <w:style w:type="paragraph" w:customStyle="1" w:styleId="Revisione1">
    <w:name w:val="Revisione1"/>
    <w:hidden/>
    <w:uiPriority w:val="99"/>
    <w:semiHidden/>
    <w:rsid w:val="00C42B38"/>
    <w:rPr>
      <w:rFonts w:ascii="Verdana" w:hAnsi="Verdana"/>
      <w:sz w:val="24"/>
    </w:rPr>
  </w:style>
  <w:style w:type="paragraph" w:customStyle="1" w:styleId="Domanda">
    <w:name w:val="Domanda"/>
    <w:basedOn w:val="Normal"/>
    <w:rsid w:val="007B29AA"/>
    <w:pPr>
      <w:widowControl w:val="0"/>
      <w:adjustRightInd w:val="0"/>
      <w:spacing w:line="360" w:lineRule="atLeast"/>
      <w:ind w:left="426" w:right="0" w:hanging="426"/>
      <w:textAlignment w:val="baseline"/>
    </w:pPr>
    <w:rPr>
      <w:rFonts w:ascii="Times New Roman" w:hAnsi="Times New Roman"/>
      <w:sz w:val="20"/>
    </w:rPr>
  </w:style>
  <w:style w:type="paragraph" w:customStyle="1" w:styleId="Codici">
    <w:name w:val="Codici"/>
    <w:basedOn w:val="Normal"/>
    <w:link w:val="CodiciCarattere"/>
    <w:rsid w:val="007B29AA"/>
    <w:pPr>
      <w:spacing w:before="30"/>
      <w:ind w:right="0"/>
      <w:jc w:val="center"/>
    </w:pPr>
    <w:rPr>
      <w:rFonts w:ascii="Tahoma" w:hAnsi="Tahoma"/>
      <w:bCs/>
      <w:caps/>
      <w:sz w:val="14"/>
      <w:lang w:val="x-none" w:eastAsia="x-none"/>
    </w:rPr>
  </w:style>
  <w:style w:type="character" w:customStyle="1" w:styleId="CodiciCarattere">
    <w:name w:val="Codici Carattere"/>
    <w:link w:val="Codici"/>
    <w:rsid w:val="007B29AA"/>
    <w:rPr>
      <w:rFonts w:ascii="Tahoma" w:hAnsi="Tahoma"/>
      <w:bCs/>
      <w:caps/>
      <w:sz w:val="14"/>
      <w:lang w:val="x-none" w:eastAsia="x-none"/>
    </w:rPr>
  </w:style>
  <w:style w:type="paragraph" w:customStyle="1" w:styleId="Numerazioneautomatica">
    <w:name w:val="Numerazione automatica"/>
    <w:aliases w:val="Sinistro:  0,63 cm,Sporgente  1,24 cm"/>
    <w:basedOn w:val="Normal"/>
    <w:rsid w:val="009D0CE7"/>
    <w:pPr>
      <w:numPr>
        <w:numId w:val="9"/>
      </w:numPr>
    </w:pPr>
    <w:rPr>
      <w:bCs/>
    </w:rPr>
  </w:style>
  <w:style w:type="paragraph" w:styleId="ListParagraph">
    <w:name w:val="List Paragraph"/>
    <w:basedOn w:val="Normal"/>
    <w:uiPriority w:val="34"/>
    <w:qFormat/>
    <w:rsid w:val="002E2554"/>
    <w:pPr>
      <w:ind w:left="720" w:right="0"/>
      <w:jc w:val="left"/>
    </w:pPr>
    <w:rPr>
      <w:rFonts w:ascii="Calibri" w:eastAsia="SimSun" w:hAnsi="Calibri" w:cs="Calibri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C6A8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8878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87874"/>
    <w:rPr>
      <w:rFonts w:ascii="Verdana" w:hAnsi="Verdan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840DBA"/>
    <w:rPr>
      <w:rFonts w:ascii="Verdana" w:hAnsi="Verdana"/>
      <w:sz w:val="24"/>
    </w:rPr>
  </w:style>
  <w:style w:type="paragraph" w:customStyle="1" w:styleId="Normal0">
    <w:name w:val="[Normal]"/>
    <w:rsid w:val="00D077C9"/>
    <w:rPr>
      <w:rFonts w:ascii="Arial" w:eastAsia="Arial" w:hAnsi="Arial"/>
      <w:noProof/>
      <w:sz w:val="24"/>
      <w:lang w:val="en-US" w:eastAsia="en-US"/>
    </w:rPr>
  </w:style>
  <w:style w:type="paragraph" w:styleId="Revision">
    <w:name w:val="Revision"/>
    <w:hidden/>
    <w:uiPriority w:val="99"/>
    <w:semiHidden/>
    <w:rsid w:val="00B0274B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manHighway\Dati%20applicazioni\Microsoft\Modelli\Report%20H2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BF1DE21900440ADB303ACDA0DAFC9" ma:contentTypeVersion="17" ma:contentTypeDescription="Creare un nuovo documento." ma:contentTypeScope="" ma:versionID="b90bd77e458f5b71c8f331e485b3f9e7">
  <xsd:schema xmlns:xsd="http://www.w3.org/2001/XMLSchema" xmlns:xs="http://www.w3.org/2001/XMLSchema" xmlns:p="http://schemas.microsoft.com/office/2006/metadata/properties" xmlns:ns2="668b0b7c-d5fe-4193-855d-ea9481359441" xmlns:ns3="732ddfa6-b0e0-450b-82c2-8d850d0a8d0f" targetNamespace="http://schemas.microsoft.com/office/2006/metadata/properties" ma:root="true" ma:fieldsID="1e8885311284c319dab1e1e2339b0541" ns2:_="" ns3:_="">
    <xsd:import namespace="668b0b7c-d5fe-4193-855d-ea9481359441"/>
    <xsd:import namespace="732ddfa6-b0e0-450b-82c2-8d850d0a8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b0b7c-d5fe-4193-855d-ea9481359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d9c5f12d-ceea-41b8-a974-9efc0d69f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ddfa6-b0e0-450b-82c2-8d850d0a8d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25f1bb2-f88a-46c3-a74b-2ec1a363deae}" ma:internalName="TaxCatchAll" ma:showField="CatchAllData" ma:web="732ddfa6-b0e0-450b-82c2-8d850d0a8d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2ddfa6-b0e0-450b-82c2-8d850d0a8d0f">
      <UserInfo>
        <DisplayName/>
        <AccountId xsi:nil="true"/>
        <AccountType/>
      </UserInfo>
    </SharedWithUsers>
    <TaxCatchAll xmlns="732ddfa6-b0e0-450b-82c2-8d850d0a8d0f" xsi:nil="true"/>
    <lcf76f155ced4ddcb4097134ff3c332f xmlns="668b0b7c-d5fe-4193-855d-ea94813594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E533BE-7AA2-4F60-9F63-C4FD22D360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C451C-322A-43AB-83F0-99A35C9CD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B77AA8-F2EC-45BD-9CE1-4F90B4A12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b0b7c-d5fe-4193-855d-ea9481359441"/>
    <ds:schemaRef ds:uri="732ddfa6-b0e0-450b-82c2-8d850d0a8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7A9895-0216-4F04-9B25-FCD6073D8070}">
  <ds:schemaRefs>
    <ds:schemaRef ds:uri="http://schemas.microsoft.com/office/2006/metadata/properties"/>
    <ds:schemaRef ds:uri="http://schemas.microsoft.com/office/infopath/2007/PartnerControls"/>
    <ds:schemaRef ds:uri="732ddfa6-b0e0-450b-82c2-8d850d0a8d0f"/>
    <ds:schemaRef ds:uri="668b0b7c-d5fe-4193-855d-ea94813594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Settings\HumanHighway\Dati applicazioni\Microsoft\Modelli\Report H2.dot</Template>
  <TotalTime>0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Normale</vt:lpstr>
    </vt:vector>
  </TitlesOfParts>
  <Company>Publitalia '80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Normale</dc:title>
  <dc:subject/>
  <dc:creator>HumanHighway</dc:creator>
  <cp:keywords/>
  <cp:lastModifiedBy>Francesco Rinaldi</cp:lastModifiedBy>
  <cp:revision>2</cp:revision>
  <cp:lastPrinted>2012-06-27T07:44:00Z</cp:lastPrinted>
  <dcterms:created xsi:type="dcterms:W3CDTF">2023-10-25T16:24:00Z</dcterms:created>
  <dcterms:modified xsi:type="dcterms:W3CDTF">2023-10-25T16:24:00Z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0x010100073BF1DE21900440ADB303ACDA0DAFC9</vt:lpwstr>
  </property>
  <property fmtid="{D5CDD505-2E9C-101B-9397-08002B2CF9AE}" pid="3" name="Order">
    <vt:r8>3357300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